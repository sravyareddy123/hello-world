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7F67" w14:textId="6231DC55" w:rsidR="003C1F8D" w:rsidRDefault="003C1F8D" w:rsidP="003C1F8D">
      <w:pPr>
        <w:pStyle w:val="Title"/>
        <w:ind w:right="-795"/>
        <w:jc w:val="left"/>
        <w:rPr>
          <w:sz w:val="24"/>
          <w:szCs w:val="24"/>
        </w:rPr>
      </w:pPr>
      <w:r>
        <w:rPr>
          <w:sz w:val="24"/>
          <w:szCs w:val="24"/>
        </w:rPr>
        <w:t>Sai Krishna Yellanki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96581" w:rsidRPr="00C85F35">
        <w:rPr>
          <w:rFonts w:ascii="Times New Roman" w:hAnsi="Times New Roman"/>
          <w:b w:val="0"/>
          <w:noProof/>
        </w:rPr>
        <w:drawing>
          <wp:inline distT="0" distB="0" distL="0" distR="0" wp14:anchorId="2DDE8C16" wp14:editId="4DB0EE59">
            <wp:extent cx="80594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950" cy="801177"/>
                    </a:xfrm>
                    <a:prstGeom prst="rect">
                      <a:avLst/>
                    </a:prstGeom>
                    <a:noFill/>
                    <a:ln>
                      <a:noFill/>
                    </a:ln>
                  </pic:spPr>
                </pic:pic>
              </a:graphicData>
            </a:graphic>
          </wp:inline>
        </w:drawing>
      </w:r>
    </w:p>
    <w:p w14:paraId="0F149638" w14:textId="77777777" w:rsidR="003C1F8D" w:rsidRDefault="00A60B12" w:rsidP="003C1F8D">
      <w:pPr>
        <w:jc w:val="left"/>
        <w:rPr>
          <w:rFonts w:cs="Arial"/>
          <w:color w:val="3366FF"/>
          <w:sz w:val="20"/>
        </w:rPr>
      </w:pPr>
      <w:r>
        <w:rPr>
          <w:rFonts w:cs="Arial"/>
          <w:color w:val="3366FF"/>
          <w:sz w:val="20"/>
        </w:rPr>
        <w:t>s</w:t>
      </w:r>
      <w:r w:rsidR="003C1F8D">
        <w:rPr>
          <w:rFonts w:cs="Arial"/>
          <w:color w:val="3366FF"/>
          <w:sz w:val="20"/>
        </w:rPr>
        <w:t>yellanki7</w:t>
      </w:r>
      <w:r w:rsidR="003C1F8D" w:rsidRPr="00C64F03">
        <w:rPr>
          <w:rFonts w:cs="Arial"/>
          <w:color w:val="3366FF"/>
          <w:sz w:val="20"/>
        </w:rPr>
        <w:t>@gmail.com</w:t>
      </w:r>
    </w:p>
    <w:p w14:paraId="23D3A94E" w14:textId="77777777" w:rsidR="003C1F8D" w:rsidRDefault="003C1F8D" w:rsidP="003C1F8D">
      <w:pPr>
        <w:pBdr>
          <w:bottom w:val="single" w:sz="8" w:space="1" w:color="000000"/>
        </w:pBdr>
        <w:jc w:val="left"/>
        <w:rPr>
          <w:rFonts w:cs="Arial"/>
          <w:sz w:val="20"/>
        </w:rPr>
      </w:pPr>
      <w:r>
        <w:rPr>
          <w:rFonts w:cs="Arial"/>
          <w:sz w:val="20"/>
        </w:rPr>
        <w:t>(508) 542-0376</w:t>
      </w:r>
    </w:p>
    <w:p w14:paraId="0A12C957" w14:textId="7E6B5FA3" w:rsidR="003C1F8D" w:rsidRPr="004E59C8" w:rsidRDefault="006A7F97" w:rsidP="004E59C8">
      <w:pPr>
        <w:pBdr>
          <w:bottom w:val="single" w:sz="8" w:space="1" w:color="000000"/>
        </w:pBdr>
        <w:jc w:val="center"/>
        <w:rPr>
          <w:rFonts w:cs="Arial"/>
          <w:b/>
          <w:szCs w:val="22"/>
        </w:rPr>
      </w:pPr>
      <w:r>
        <w:rPr>
          <w:rFonts w:cs="Arial"/>
          <w:b/>
          <w:szCs w:val="22"/>
        </w:rPr>
        <w:t xml:space="preserve">   </w:t>
      </w:r>
      <w:r w:rsidR="00837728">
        <w:rPr>
          <w:rFonts w:cs="Arial"/>
          <w:b/>
          <w:szCs w:val="22"/>
        </w:rPr>
        <w:t>Salesforce Build and Release</w:t>
      </w:r>
      <w:r w:rsidR="004E59C8" w:rsidRPr="004E59C8">
        <w:rPr>
          <w:rFonts w:cs="Arial"/>
          <w:b/>
          <w:szCs w:val="22"/>
        </w:rPr>
        <w:t xml:space="preserve"> Engineer</w:t>
      </w:r>
    </w:p>
    <w:p w14:paraId="0DC2C455" w14:textId="77777777" w:rsidR="003C1F8D" w:rsidRDefault="003C1F8D" w:rsidP="003C1F8D">
      <w:pPr>
        <w:rPr>
          <w:rFonts w:cs="Arial"/>
        </w:rPr>
      </w:pPr>
    </w:p>
    <w:p w14:paraId="03F2AD6D" w14:textId="77777777" w:rsidR="003C1F8D" w:rsidRDefault="003C1F8D" w:rsidP="003C1F8D">
      <w:pPr>
        <w:shd w:val="clear" w:color="auto" w:fill="C0C0C0"/>
        <w:rPr>
          <w:rFonts w:cs="Arial"/>
          <w:b/>
          <w:sz w:val="20"/>
        </w:rPr>
      </w:pPr>
      <w:r>
        <w:rPr>
          <w:rFonts w:cs="Arial"/>
          <w:b/>
          <w:sz w:val="20"/>
        </w:rPr>
        <w:t>Summary:</w:t>
      </w:r>
    </w:p>
    <w:p w14:paraId="0FF3D916" w14:textId="77777777" w:rsidR="003C1F8D" w:rsidRDefault="003C1F8D" w:rsidP="003C1F8D">
      <w:pPr>
        <w:ind w:left="1080"/>
        <w:rPr>
          <w:rFonts w:cs="Arial"/>
          <w:b/>
          <w:sz w:val="20"/>
          <w:u w:val="single"/>
        </w:rPr>
      </w:pPr>
    </w:p>
    <w:p w14:paraId="18DBD419" w14:textId="77777777" w:rsidR="00DD1F8E" w:rsidRPr="00DD1F8E" w:rsidRDefault="00DD1F8E" w:rsidP="00DD1F8E">
      <w:pPr>
        <w:numPr>
          <w:ilvl w:val="0"/>
          <w:numId w:val="7"/>
        </w:numPr>
        <w:tabs>
          <w:tab w:val="left" w:pos="720"/>
        </w:tabs>
        <w:overflowPunct w:val="0"/>
        <w:autoSpaceDE w:val="0"/>
        <w:textAlignment w:val="baseline"/>
        <w:rPr>
          <w:rFonts w:cs="Arial"/>
          <w:sz w:val="20"/>
        </w:rPr>
      </w:pPr>
      <w:r w:rsidRPr="00DD1F8E">
        <w:rPr>
          <w:rFonts w:cs="Arial"/>
          <w:sz w:val="20"/>
        </w:rPr>
        <w:t xml:space="preserve">Detailed technical knowledge and hands-on experience of </w:t>
      </w:r>
      <w:r w:rsidR="00105CAA">
        <w:rPr>
          <w:rFonts w:cs="Arial"/>
          <w:sz w:val="20"/>
        </w:rPr>
        <w:t xml:space="preserve">Application development, </w:t>
      </w:r>
      <w:r w:rsidRPr="00DD1F8E">
        <w:rPr>
          <w:rFonts w:cs="Arial"/>
          <w:sz w:val="20"/>
        </w:rPr>
        <w:t>DevOps, Automation, Build and Configuration Management</w:t>
      </w:r>
      <w:r w:rsidR="00D03A77">
        <w:rPr>
          <w:rFonts w:cs="Arial"/>
          <w:sz w:val="20"/>
        </w:rPr>
        <w:t>.</w:t>
      </w:r>
    </w:p>
    <w:p w14:paraId="446471EA" w14:textId="4EBDFF09" w:rsidR="003C1F8D" w:rsidRDefault="00DD1F8E" w:rsidP="00DD1F8E">
      <w:pPr>
        <w:numPr>
          <w:ilvl w:val="0"/>
          <w:numId w:val="7"/>
        </w:numPr>
        <w:overflowPunct w:val="0"/>
        <w:autoSpaceDE w:val="0"/>
        <w:textAlignment w:val="baseline"/>
        <w:rPr>
          <w:rFonts w:cs="Arial"/>
          <w:sz w:val="20"/>
        </w:rPr>
      </w:pPr>
      <w:r w:rsidRPr="00DD1F8E">
        <w:rPr>
          <w:rFonts w:cs="Arial"/>
          <w:sz w:val="20"/>
        </w:rPr>
        <w:t xml:space="preserve">Extensive experience in the design and implementation of fully automated Continuous Integration, </w:t>
      </w:r>
      <w:r w:rsidRPr="00011F83">
        <w:rPr>
          <w:rFonts w:cs="Arial"/>
          <w:b/>
          <w:sz w:val="20"/>
        </w:rPr>
        <w:t>Continuous Delivery, Continuous Deployment pipelines</w:t>
      </w:r>
      <w:r w:rsidRPr="00DD1F8E">
        <w:rPr>
          <w:rFonts w:cs="Arial"/>
          <w:sz w:val="20"/>
        </w:rPr>
        <w:t xml:space="preserve"> and DevO</w:t>
      </w:r>
      <w:r>
        <w:rPr>
          <w:rFonts w:cs="Arial"/>
          <w:sz w:val="20"/>
        </w:rPr>
        <w:t>ps processes for Agile projects.</w:t>
      </w:r>
    </w:p>
    <w:p w14:paraId="1C43D984" w14:textId="77777777" w:rsidR="00837728" w:rsidRDefault="00837728" w:rsidP="00DD1F8E">
      <w:pPr>
        <w:numPr>
          <w:ilvl w:val="0"/>
          <w:numId w:val="7"/>
        </w:numPr>
        <w:overflowPunct w:val="0"/>
        <w:autoSpaceDE w:val="0"/>
        <w:textAlignment w:val="baseline"/>
        <w:rPr>
          <w:rFonts w:cs="Arial"/>
          <w:sz w:val="20"/>
        </w:rPr>
      </w:pPr>
      <w:r w:rsidRPr="00837728">
        <w:rPr>
          <w:rFonts w:cs="Arial"/>
          <w:sz w:val="20"/>
        </w:rPr>
        <w:t>Extensive experience in lead, case management, web-to-lead, Web-to case, Email-to-case.</w:t>
      </w:r>
    </w:p>
    <w:p w14:paraId="4C2292BB" w14:textId="77777777" w:rsidR="008841AE" w:rsidRDefault="00837728" w:rsidP="00DD1F8E">
      <w:pPr>
        <w:numPr>
          <w:ilvl w:val="0"/>
          <w:numId w:val="7"/>
        </w:numPr>
        <w:overflowPunct w:val="0"/>
        <w:autoSpaceDE w:val="0"/>
        <w:textAlignment w:val="baseline"/>
        <w:rPr>
          <w:rFonts w:cs="Arial"/>
          <w:sz w:val="20"/>
        </w:rPr>
      </w:pPr>
      <w:r w:rsidRPr="00837728">
        <w:rPr>
          <w:rFonts w:cs="Arial"/>
          <w:sz w:val="20"/>
        </w:rPr>
        <w:t>Good experience in working on Eclipse IDE with Force.com Plug-in for writing business logic in Apex programming language.</w:t>
      </w:r>
    </w:p>
    <w:p w14:paraId="6539CF9A" w14:textId="77777777" w:rsidR="008841AE" w:rsidRDefault="00837728" w:rsidP="00DD1F8E">
      <w:pPr>
        <w:numPr>
          <w:ilvl w:val="0"/>
          <w:numId w:val="7"/>
        </w:numPr>
        <w:overflowPunct w:val="0"/>
        <w:autoSpaceDE w:val="0"/>
        <w:textAlignment w:val="baseline"/>
        <w:rPr>
          <w:rFonts w:cs="Arial"/>
          <w:sz w:val="20"/>
        </w:rPr>
      </w:pPr>
      <w:r w:rsidRPr="00837728">
        <w:rPr>
          <w:rFonts w:cs="Arial"/>
          <w:sz w:val="20"/>
        </w:rPr>
        <w:t>Experience in SFDC Integration using Web Service and Apex Programming, Salesforce.com Service Cloud expertise.</w:t>
      </w:r>
    </w:p>
    <w:p w14:paraId="390A8354" w14:textId="77777777" w:rsidR="008841AE" w:rsidRPr="00A96581" w:rsidRDefault="00837728" w:rsidP="00DD1F8E">
      <w:pPr>
        <w:numPr>
          <w:ilvl w:val="0"/>
          <w:numId w:val="7"/>
        </w:numPr>
        <w:overflowPunct w:val="0"/>
        <w:autoSpaceDE w:val="0"/>
        <w:textAlignment w:val="baseline"/>
        <w:rPr>
          <w:rFonts w:cs="Arial"/>
          <w:b/>
          <w:bCs/>
          <w:sz w:val="20"/>
        </w:rPr>
      </w:pPr>
      <w:r w:rsidRPr="00837728">
        <w:rPr>
          <w:rFonts w:cs="Arial"/>
          <w:sz w:val="20"/>
        </w:rPr>
        <w:t xml:space="preserve">Exposure to different types of </w:t>
      </w:r>
      <w:r w:rsidRPr="00A96581">
        <w:rPr>
          <w:rFonts w:cs="Arial"/>
          <w:b/>
          <w:bCs/>
          <w:sz w:val="20"/>
        </w:rPr>
        <w:t>software development life cycle methodologies including</w:t>
      </w:r>
      <w:r w:rsidR="008841AE" w:rsidRPr="00A96581">
        <w:rPr>
          <w:rFonts w:cs="Arial"/>
          <w:b/>
          <w:bCs/>
          <w:sz w:val="20"/>
        </w:rPr>
        <w:t xml:space="preserve"> </w:t>
      </w:r>
      <w:r w:rsidRPr="00A96581">
        <w:rPr>
          <w:rFonts w:cs="Arial"/>
          <w:b/>
          <w:bCs/>
          <w:sz w:val="20"/>
        </w:rPr>
        <w:t>Agile methodology.</w:t>
      </w:r>
    </w:p>
    <w:p w14:paraId="4198EB80" w14:textId="77777777" w:rsidR="008841AE" w:rsidRDefault="00837728" w:rsidP="00DD1F8E">
      <w:pPr>
        <w:numPr>
          <w:ilvl w:val="0"/>
          <w:numId w:val="7"/>
        </w:numPr>
        <w:overflowPunct w:val="0"/>
        <w:autoSpaceDE w:val="0"/>
        <w:textAlignment w:val="baseline"/>
        <w:rPr>
          <w:rFonts w:cs="Arial"/>
          <w:sz w:val="20"/>
        </w:rPr>
      </w:pPr>
      <w:r w:rsidRPr="00837728">
        <w:rPr>
          <w:rFonts w:cs="Arial"/>
          <w:sz w:val="20"/>
        </w:rPr>
        <w:t>Developed Custom Web Services for handling inbound requests and outbound calls to external Web Services.</w:t>
      </w:r>
    </w:p>
    <w:p w14:paraId="7BC8EFD4" w14:textId="4477ED73" w:rsidR="008841AE" w:rsidRDefault="00837728" w:rsidP="00DD1F8E">
      <w:pPr>
        <w:numPr>
          <w:ilvl w:val="0"/>
          <w:numId w:val="7"/>
        </w:numPr>
        <w:overflowPunct w:val="0"/>
        <w:autoSpaceDE w:val="0"/>
        <w:textAlignment w:val="baseline"/>
        <w:rPr>
          <w:rFonts w:cs="Arial"/>
          <w:sz w:val="20"/>
        </w:rPr>
      </w:pPr>
      <w:r w:rsidRPr="00837728">
        <w:rPr>
          <w:rFonts w:cs="Arial"/>
          <w:sz w:val="20"/>
        </w:rPr>
        <w:t xml:space="preserve">Experience in developing customized applications on force.com platform using Apex classes and Triggers, Lightning </w:t>
      </w:r>
      <w:r w:rsidR="008841AE" w:rsidRPr="00837728">
        <w:rPr>
          <w:rFonts w:cs="Arial"/>
          <w:sz w:val="20"/>
        </w:rPr>
        <w:t>Components, Visual</w:t>
      </w:r>
      <w:r w:rsidRPr="00837728">
        <w:rPr>
          <w:rFonts w:cs="Arial"/>
          <w:sz w:val="20"/>
        </w:rPr>
        <w:t xml:space="preserve"> Force, Web Services API, Force.com IDE, SOQL, SOSL, SOAP based Web Services.</w:t>
      </w:r>
    </w:p>
    <w:p w14:paraId="65ED2713" w14:textId="77777777" w:rsidR="008841AE" w:rsidRDefault="00837728" w:rsidP="00DD1F8E">
      <w:pPr>
        <w:numPr>
          <w:ilvl w:val="0"/>
          <w:numId w:val="7"/>
        </w:numPr>
        <w:overflowPunct w:val="0"/>
        <w:autoSpaceDE w:val="0"/>
        <w:textAlignment w:val="baseline"/>
        <w:rPr>
          <w:rFonts w:cs="Arial"/>
          <w:sz w:val="20"/>
        </w:rPr>
      </w:pPr>
      <w:r w:rsidRPr="00837728">
        <w:rPr>
          <w:rFonts w:cs="Arial"/>
          <w:sz w:val="20"/>
        </w:rPr>
        <w:t>Expert in Sales and Support clouds.</w:t>
      </w:r>
    </w:p>
    <w:p w14:paraId="5CD26D97" w14:textId="77777777" w:rsidR="008841AE" w:rsidRDefault="00837728" w:rsidP="00DD1F8E">
      <w:pPr>
        <w:numPr>
          <w:ilvl w:val="0"/>
          <w:numId w:val="7"/>
        </w:numPr>
        <w:overflowPunct w:val="0"/>
        <w:autoSpaceDE w:val="0"/>
        <w:textAlignment w:val="baseline"/>
        <w:rPr>
          <w:rFonts w:cs="Arial"/>
          <w:sz w:val="20"/>
        </w:rPr>
      </w:pPr>
      <w:r w:rsidRPr="00837728">
        <w:rPr>
          <w:rFonts w:cs="Arial"/>
          <w:sz w:val="20"/>
        </w:rPr>
        <w:t xml:space="preserve">Proficiency in </w:t>
      </w:r>
      <w:r w:rsidRPr="00A96581">
        <w:rPr>
          <w:rFonts w:cs="Arial"/>
          <w:b/>
          <w:bCs/>
          <w:sz w:val="20"/>
        </w:rPr>
        <w:t>installing App Exchange applications.</w:t>
      </w:r>
    </w:p>
    <w:p w14:paraId="5315904E" w14:textId="77777777" w:rsidR="008841AE" w:rsidRDefault="00837728" w:rsidP="00DD1F8E">
      <w:pPr>
        <w:numPr>
          <w:ilvl w:val="0"/>
          <w:numId w:val="7"/>
        </w:numPr>
        <w:overflowPunct w:val="0"/>
        <w:autoSpaceDE w:val="0"/>
        <w:textAlignment w:val="baseline"/>
        <w:rPr>
          <w:rFonts w:cs="Arial"/>
          <w:sz w:val="20"/>
        </w:rPr>
      </w:pPr>
      <w:r w:rsidRPr="00837728">
        <w:rPr>
          <w:rFonts w:cs="Arial"/>
          <w:sz w:val="20"/>
        </w:rPr>
        <w:t xml:space="preserve">Presence in web technologies like </w:t>
      </w:r>
      <w:r w:rsidRPr="00A96581">
        <w:rPr>
          <w:rFonts w:cs="Arial"/>
          <w:b/>
          <w:bCs/>
          <w:sz w:val="20"/>
        </w:rPr>
        <w:t>HTML, XML, JSP, JavaScript, and WSDL</w:t>
      </w:r>
      <w:r w:rsidR="008841AE" w:rsidRPr="00A96581">
        <w:rPr>
          <w:rFonts w:cs="Arial"/>
          <w:b/>
          <w:bCs/>
          <w:sz w:val="20"/>
        </w:rPr>
        <w:t>.</w:t>
      </w:r>
    </w:p>
    <w:p w14:paraId="2D208D4B" w14:textId="0B3FAFE7" w:rsidR="00A96581" w:rsidRPr="00A96581" w:rsidRDefault="00837728" w:rsidP="00A96581">
      <w:pPr>
        <w:numPr>
          <w:ilvl w:val="0"/>
          <w:numId w:val="7"/>
        </w:numPr>
        <w:overflowPunct w:val="0"/>
        <w:autoSpaceDE w:val="0"/>
        <w:textAlignment w:val="baseline"/>
        <w:rPr>
          <w:rFonts w:cs="Arial"/>
          <w:sz w:val="20"/>
        </w:rPr>
      </w:pPr>
      <w:r w:rsidRPr="00837728">
        <w:rPr>
          <w:rFonts w:cs="Arial"/>
          <w:sz w:val="20"/>
        </w:rPr>
        <w:t>Capable of rapidly learning new technologies and processes, and successfully applying them to projects and operations.</w:t>
      </w:r>
    </w:p>
    <w:p w14:paraId="5C72E5A3" w14:textId="01550B4A" w:rsidR="000709F0" w:rsidRPr="000709F0" w:rsidRDefault="000709F0" w:rsidP="000709F0">
      <w:pPr>
        <w:numPr>
          <w:ilvl w:val="0"/>
          <w:numId w:val="7"/>
        </w:numPr>
        <w:tabs>
          <w:tab w:val="left" w:pos="720"/>
        </w:tabs>
        <w:overflowPunct w:val="0"/>
        <w:autoSpaceDE w:val="0"/>
        <w:textAlignment w:val="baseline"/>
        <w:rPr>
          <w:rFonts w:cs="Arial"/>
          <w:sz w:val="20"/>
        </w:rPr>
      </w:pPr>
      <w:r w:rsidRPr="000709F0">
        <w:rPr>
          <w:rFonts w:cs="Arial"/>
          <w:sz w:val="20"/>
        </w:rPr>
        <w:t xml:space="preserve">Experience with </w:t>
      </w:r>
      <w:r w:rsidRPr="00011F83">
        <w:rPr>
          <w:rFonts w:cs="Arial"/>
          <w:b/>
          <w:sz w:val="20"/>
        </w:rPr>
        <w:t>Java, Python, Groovy, Scripting languages, Amazon Web Services</w:t>
      </w:r>
      <w:r w:rsidRPr="000709F0">
        <w:rPr>
          <w:rFonts w:cs="Arial"/>
          <w:sz w:val="20"/>
        </w:rPr>
        <w:t xml:space="preserve"> (AWS), DevOps Tools, Jenkins </w:t>
      </w:r>
      <w:r w:rsidR="00F53C65">
        <w:rPr>
          <w:rFonts w:cs="Arial"/>
          <w:sz w:val="20"/>
        </w:rPr>
        <w:t>CI</w:t>
      </w:r>
      <w:r w:rsidRPr="000709F0">
        <w:rPr>
          <w:rFonts w:cs="Arial"/>
          <w:sz w:val="20"/>
        </w:rPr>
        <w:t xml:space="preserve"> server, Configuration management, </w:t>
      </w:r>
      <w:r w:rsidR="00F53C65">
        <w:rPr>
          <w:rFonts w:cs="Arial"/>
          <w:sz w:val="20"/>
        </w:rPr>
        <w:t xml:space="preserve">Infrastructure as </w:t>
      </w:r>
      <w:r w:rsidR="008841AE">
        <w:rPr>
          <w:rFonts w:cs="Arial"/>
          <w:sz w:val="20"/>
        </w:rPr>
        <w:t>Code (</w:t>
      </w:r>
      <w:r w:rsidR="00F53C65">
        <w:rPr>
          <w:rFonts w:cs="Arial"/>
          <w:sz w:val="20"/>
        </w:rPr>
        <w:t xml:space="preserve">IaC), </w:t>
      </w:r>
      <w:r w:rsidRPr="000709F0">
        <w:rPr>
          <w:rFonts w:cs="Arial"/>
          <w:sz w:val="20"/>
        </w:rPr>
        <w:t xml:space="preserve">Terraform, Implementation and administration of containers using </w:t>
      </w:r>
      <w:r w:rsidRPr="00011F83">
        <w:rPr>
          <w:rFonts w:cs="Arial"/>
          <w:b/>
          <w:sz w:val="20"/>
        </w:rPr>
        <w:t>Docker</w:t>
      </w:r>
      <w:r w:rsidRPr="000709F0">
        <w:rPr>
          <w:rFonts w:cs="Arial"/>
          <w:sz w:val="20"/>
        </w:rPr>
        <w:t xml:space="preserve"> and </w:t>
      </w:r>
      <w:r w:rsidRPr="00011F83">
        <w:rPr>
          <w:rFonts w:cs="Arial"/>
          <w:b/>
          <w:sz w:val="20"/>
        </w:rPr>
        <w:t>Kubernetes</w:t>
      </w:r>
      <w:r w:rsidRPr="000709F0">
        <w:rPr>
          <w:rFonts w:cs="Arial"/>
          <w:sz w:val="20"/>
        </w:rPr>
        <w:t>.</w:t>
      </w:r>
    </w:p>
    <w:p w14:paraId="3EE090EE" w14:textId="77777777" w:rsidR="000709F0" w:rsidRPr="000709F0" w:rsidRDefault="000709F0" w:rsidP="000709F0">
      <w:pPr>
        <w:numPr>
          <w:ilvl w:val="0"/>
          <w:numId w:val="7"/>
        </w:numPr>
        <w:tabs>
          <w:tab w:val="left" w:pos="720"/>
        </w:tabs>
        <w:overflowPunct w:val="0"/>
        <w:autoSpaceDE w:val="0"/>
        <w:textAlignment w:val="baseline"/>
        <w:rPr>
          <w:rFonts w:cs="Arial"/>
          <w:sz w:val="20"/>
        </w:rPr>
      </w:pPr>
      <w:r w:rsidRPr="000709F0">
        <w:rPr>
          <w:rFonts w:cs="Arial"/>
          <w:sz w:val="20"/>
        </w:rPr>
        <w:t xml:space="preserve">Experience </w:t>
      </w:r>
      <w:r w:rsidR="00BB76BF">
        <w:rPr>
          <w:rFonts w:cs="Arial"/>
          <w:sz w:val="20"/>
        </w:rPr>
        <w:t>in</w:t>
      </w:r>
      <w:r w:rsidRPr="000709F0">
        <w:rPr>
          <w:rFonts w:cs="Arial"/>
          <w:sz w:val="20"/>
        </w:rPr>
        <w:t xml:space="preserve"> automating the application release process by </w:t>
      </w:r>
      <w:r w:rsidR="00F53C65">
        <w:rPr>
          <w:rFonts w:cs="Arial"/>
          <w:sz w:val="20"/>
        </w:rPr>
        <w:t xml:space="preserve">creating custom workflows and </w:t>
      </w:r>
      <w:r w:rsidRPr="000709F0">
        <w:rPr>
          <w:rFonts w:cs="Arial"/>
          <w:sz w:val="20"/>
        </w:rPr>
        <w:t>bringing into continuous integration and continuous delivery (</w:t>
      </w:r>
      <w:r w:rsidRPr="00011F83">
        <w:rPr>
          <w:rFonts w:cs="Arial"/>
          <w:b/>
          <w:sz w:val="20"/>
        </w:rPr>
        <w:t>CICD</w:t>
      </w:r>
      <w:r w:rsidRPr="000709F0">
        <w:rPr>
          <w:rFonts w:cs="Arial"/>
          <w:sz w:val="20"/>
        </w:rPr>
        <w:t>) state.</w:t>
      </w:r>
    </w:p>
    <w:p w14:paraId="4824D7D2" w14:textId="77777777" w:rsidR="000709F0" w:rsidRPr="000709F0" w:rsidRDefault="001A169E" w:rsidP="000709F0">
      <w:pPr>
        <w:numPr>
          <w:ilvl w:val="0"/>
          <w:numId w:val="7"/>
        </w:numPr>
        <w:tabs>
          <w:tab w:val="left" w:pos="720"/>
        </w:tabs>
        <w:overflowPunct w:val="0"/>
        <w:autoSpaceDE w:val="0"/>
        <w:textAlignment w:val="baseline"/>
        <w:rPr>
          <w:rFonts w:cs="Arial"/>
          <w:sz w:val="20"/>
        </w:rPr>
      </w:pPr>
      <w:r>
        <w:rPr>
          <w:rFonts w:cs="Arial"/>
          <w:sz w:val="20"/>
        </w:rPr>
        <w:t>6+ years of e</w:t>
      </w:r>
      <w:r w:rsidR="000709F0" w:rsidRPr="000709F0">
        <w:rPr>
          <w:rFonts w:cs="Arial"/>
          <w:sz w:val="20"/>
        </w:rPr>
        <w:t>xperience in software development life cycle.</w:t>
      </w:r>
    </w:p>
    <w:p w14:paraId="48787991" w14:textId="77777777" w:rsidR="004848C2" w:rsidRPr="000709F0" w:rsidRDefault="004848C2" w:rsidP="004848C2">
      <w:pPr>
        <w:numPr>
          <w:ilvl w:val="0"/>
          <w:numId w:val="7"/>
        </w:numPr>
        <w:tabs>
          <w:tab w:val="left" w:pos="720"/>
        </w:tabs>
        <w:overflowPunct w:val="0"/>
        <w:autoSpaceDE w:val="0"/>
        <w:textAlignment w:val="baseline"/>
        <w:rPr>
          <w:rFonts w:cs="Arial"/>
          <w:sz w:val="20"/>
        </w:rPr>
      </w:pPr>
      <w:r>
        <w:rPr>
          <w:rFonts w:cs="Arial"/>
          <w:sz w:val="20"/>
        </w:rPr>
        <w:t>Experience in Software Development Life C</w:t>
      </w:r>
      <w:r w:rsidRPr="000709F0">
        <w:rPr>
          <w:rFonts w:cs="Arial"/>
          <w:sz w:val="20"/>
        </w:rPr>
        <w:t>ycle</w:t>
      </w:r>
      <w:r>
        <w:rPr>
          <w:rFonts w:cs="Arial"/>
          <w:sz w:val="20"/>
        </w:rPr>
        <w:t>(SDLC)</w:t>
      </w:r>
      <w:r w:rsidRPr="000709F0">
        <w:rPr>
          <w:rFonts w:cs="Arial"/>
          <w:sz w:val="20"/>
        </w:rPr>
        <w:t xml:space="preserve"> on development and maintenance projects.</w:t>
      </w:r>
    </w:p>
    <w:p w14:paraId="50DC8731" w14:textId="76D0BF83" w:rsidR="00C21B64" w:rsidRPr="00C21B64" w:rsidRDefault="00C21B64" w:rsidP="00C21B64">
      <w:pPr>
        <w:numPr>
          <w:ilvl w:val="0"/>
          <w:numId w:val="7"/>
        </w:numPr>
        <w:tabs>
          <w:tab w:val="left" w:pos="720"/>
        </w:tabs>
        <w:overflowPunct w:val="0"/>
        <w:autoSpaceDE w:val="0"/>
        <w:textAlignment w:val="baseline"/>
        <w:rPr>
          <w:rFonts w:cs="Arial"/>
          <w:sz w:val="20"/>
        </w:rPr>
      </w:pPr>
      <w:r>
        <w:rPr>
          <w:rFonts w:cs="Arial"/>
          <w:sz w:val="20"/>
        </w:rPr>
        <w:t xml:space="preserve">Experience in working on </w:t>
      </w:r>
      <w:r w:rsidR="00F53C65">
        <w:rPr>
          <w:rFonts w:cs="Arial"/>
          <w:sz w:val="20"/>
        </w:rPr>
        <w:t>Content Management System like</w:t>
      </w:r>
      <w:r w:rsidR="00F72580">
        <w:rPr>
          <w:rFonts w:cs="Arial"/>
          <w:sz w:val="20"/>
        </w:rPr>
        <w:t xml:space="preserve"> </w:t>
      </w:r>
      <w:r w:rsidR="008841AE">
        <w:rPr>
          <w:rFonts w:cs="Arial"/>
          <w:sz w:val="20"/>
        </w:rPr>
        <w:t>TeamSite</w:t>
      </w:r>
      <w:r>
        <w:rPr>
          <w:rFonts w:cs="Arial"/>
          <w:sz w:val="20"/>
        </w:rPr>
        <w:t xml:space="preserve"> and </w:t>
      </w:r>
      <w:r w:rsidR="00F53C65">
        <w:rPr>
          <w:rFonts w:cs="Arial"/>
          <w:sz w:val="20"/>
        </w:rPr>
        <w:t xml:space="preserve">its deployment approach with </w:t>
      </w:r>
      <w:r w:rsidR="008841AE">
        <w:rPr>
          <w:rFonts w:cs="Arial"/>
          <w:sz w:val="20"/>
        </w:rPr>
        <w:t>Open Deploy</w:t>
      </w:r>
      <w:r>
        <w:rPr>
          <w:rFonts w:cs="Arial"/>
          <w:sz w:val="20"/>
        </w:rPr>
        <w:t>.</w:t>
      </w:r>
    </w:p>
    <w:p w14:paraId="373B42A3" w14:textId="77777777" w:rsidR="000709F0" w:rsidRDefault="000709F0" w:rsidP="000709F0">
      <w:pPr>
        <w:numPr>
          <w:ilvl w:val="0"/>
          <w:numId w:val="7"/>
        </w:numPr>
        <w:tabs>
          <w:tab w:val="left" w:pos="720"/>
        </w:tabs>
        <w:overflowPunct w:val="0"/>
        <w:autoSpaceDE w:val="0"/>
        <w:textAlignment w:val="baseline"/>
        <w:rPr>
          <w:rFonts w:cs="Arial"/>
          <w:sz w:val="20"/>
        </w:rPr>
      </w:pPr>
      <w:r w:rsidRPr="000709F0">
        <w:rPr>
          <w:rFonts w:cs="Arial"/>
          <w:sz w:val="20"/>
        </w:rPr>
        <w:t>Ability to work in team in diverse/ multiple stakeholder environment</w:t>
      </w:r>
      <w:r w:rsidR="00C21B64">
        <w:rPr>
          <w:rFonts w:cs="Arial"/>
          <w:sz w:val="20"/>
        </w:rPr>
        <w:t>.</w:t>
      </w:r>
    </w:p>
    <w:p w14:paraId="777826E7" w14:textId="77777777" w:rsidR="00C21B64" w:rsidRPr="00A35DCF" w:rsidRDefault="00C21B64" w:rsidP="00C21B64">
      <w:pPr>
        <w:numPr>
          <w:ilvl w:val="0"/>
          <w:numId w:val="7"/>
        </w:numPr>
        <w:shd w:val="clear" w:color="auto" w:fill="FFFFFF"/>
        <w:suppressAutoHyphens w:val="0"/>
        <w:spacing w:before="100" w:beforeAutospacing="1" w:after="100" w:afterAutospacing="1"/>
        <w:jc w:val="left"/>
        <w:rPr>
          <w:rFonts w:cs="Arial"/>
          <w:sz w:val="20"/>
          <w:lang w:eastAsia="en-US"/>
        </w:rPr>
      </w:pPr>
      <w:r w:rsidRPr="00A35DCF">
        <w:rPr>
          <w:rFonts w:cs="Arial"/>
          <w:sz w:val="20"/>
          <w:lang w:eastAsia="en-US"/>
        </w:rPr>
        <w:t>Configure AWS VPC with public and private subnets, configured Routing tables, Internet gateway, ACL’s, Security groups.</w:t>
      </w:r>
    </w:p>
    <w:p w14:paraId="64BA9B19" w14:textId="525CE5AA" w:rsidR="00C21B64" w:rsidRPr="001F1CE5" w:rsidRDefault="00C21B64" w:rsidP="001F1CE5">
      <w:pPr>
        <w:numPr>
          <w:ilvl w:val="0"/>
          <w:numId w:val="7"/>
        </w:numPr>
        <w:tabs>
          <w:tab w:val="left" w:pos="720"/>
        </w:tabs>
        <w:overflowPunct w:val="0"/>
        <w:autoSpaceDE w:val="0"/>
        <w:textAlignment w:val="baseline"/>
        <w:rPr>
          <w:rFonts w:cs="Arial"/>
          <w:sz w:val="20"/>
        </w:rPr>
      </w:pPr>
      <w:r w:rsidRPr="00D935C1">
        <w:rPr>
          <w:rFonts w:cs="Arial"/>
          <w:sz w:val="20"/>
        </w:rPr>
        <w:t xml:space="preserve">Worked with </w:t>
      </w:r>
      <w:r w:rsidRPr="00011F83">
        <w:rPr>
          <w:rFonts w:cs="Arial"/>
          <w:b/>
          <w:sz w:val="20"/>
        </w:rPr>
        <w:t>Ansible </w:t>
      </w:r>
      <w:r w:rsidRPr="00D935C1">
        <w:rPr>
          <w:rFonts w:cs="Arial"/>
          <w:sz w:val="20"/>
        </w:rPr>
        <w:t>playbooks fo</w:t>
      </w:r>
      <w:r w:rsidR="001F1CE5">
        <w:rPr>
          <w:rFonts w:cs="Arial"/>
          <w:sz w:val="20"/>
        </w:rPr>
        <w:t>r</w:t>
      </w:r>
      <w:r w:rsidRPr="00D935C1">
        <w:rPr>
          <w:rFonts w:cs="Arial"/>
          <w:sz w:val="20"/>
        </w:rPr>
        <w:t xml:space="preserve"> configuration</w:t>
      </w:r>
      <w:r w:rsidR="001F1CE5">
        <w:rPr>
          <w:rFonts w:cs="Arial"/>
          <w:sz w:val="20"/>
        </w:rPr>
        <w:t xml:space="preserve"> </w:t>
      </w:r>
      <w:r w:rsidRPr="001F1CE5">
        <w:rPr>
          <w:rFonts w:cs="Arial"/>
          <w:sz w:val="20"/>
        </w:rPr>
        <w:t>management, patching and software deployment.</w:t>
      </w:r>
    </w:p>
    <w:p w14:paraId="65DCF9FA" w14:textId="77777777" w:rsidR="004848C2" w:rsidRPr="004848C2" w:rsidRDefault="004848C2" w:rsidP="004848C2">
      <w:pPr>
        <w:numPr>
          <w:ilvl w:val="0"/>
          <w:numId w:val="7"/>
        </w:numPr>
        <w:tabs>
          <w:tab w:val="left" w:pos="720"/>
        </w:tabs>
        <w:overflowPunct w:val="0"/>
        <w:autoSpaceDE w:val="0"/>
        <w:textAlignment w:val="baseline"/>
        <w:rPr>
          <w:rFonts w:cs="Arial"/>
          <w:sz w:val="20"/>
        </w:rPr>
      </w:pPr>
      <w:r w:rsidRPr="000709F0">
        <w:rPr>
          <w:rFonts w:cs="Arial"/>
          <w:sz w:val="20"/>
        </w:rPr>
        <w:t>Ability to work in team in diverse/ multiple stakeholder environment</w:t>
      </w:r>
      <w:r>
        <w:rPr>
          <w:rFonts w:cs="Arial"/>
          <w:sz w:val="20"/>
        </w:rPr>
        <w:t>.</w:t>
      </w:r>
    </w:p>
    <w:p w14:paraId="696EDB3D" w14:textId="77777777" w:rsidR="00D94887" w:rsidRDefault="00D94887" w:rsidP="003C1F8D">
      <w:pPr>
        <w:numPr>
          <w:ilvl w:val="0"/>
          <w:numId w:val="7"/>
        </w:numPr>
        <w:tabs>
          <w:tab w:val="left" w:pos="720"/>
        </w:tabs>
        <w:overflowPunct w:val="0"/>
        <w:autoSpaceDE w:val="0"/>
        <w:textAlignment w:val="baseline"/>
        <w:rPr>
          <w:rFonts w:cs="Arial"/>
          <w:sz w:val="20"/>
        </w:rPr>
      </w:pPr>
      <w:r>
        <w:rPr>
          <w:rFonts w:cs="Arial"/>
          <w:sz w:val="20"/>
        </w:rPr>
        <w:t xml:space="preserve">Experience in working </w:t>
      </w:r>
      <w:r w:rsidRPr="00271BD9">
        <w:rPr>
          <w:rFonts w:cs="Arial"/>
          <w:sz w:val="20"/>
        </w:rPr>
        <w:t>Agile</w:t>
      </w:r>
      <w:r>
        <w:rPr>
          <w:rFonts w:cs="Arial"/>
          <w:sz w:val="20"/>
        </w:rPr>
        <w:t xml:space="preserve"> environment and </w:t>
      </w:r>
      <w:r w:rsidR="00BF7402">
        <w:rPr>
          <w:rFonts w:cs="Arial"/>
          <w:sz w:val="20"/>
        </w:rPr>
        <w:t xml:space="preserve">knowledge on Atlassian </w:t>
      </w:r>
      <w:r w:rsidR="00602295">
        <w:rPr>
          <w:rFonts w:cs="Arial"/>
          <w:sz w:val="20"/>
        </w:rPr>
        <w:t>tools</w:t>
      </w:r>
      <w:r w:rsidR="00BF7402">
        <w:rPr>
          <w:rFonts w:cs="Arial"/>
          <w:sz w:val="20"/>
        </w:rPr>
        <w:t>.</w:t>
      </w:r>
    </w:p>
    <w:p w14:paraId="5CDD90D2" w14:textId="77777777" w:rsidR="003C1F8D" w:rsidRDefault="00BF7402" w:rsidP="003C1F8D">
      <w:pPr>
        <w:pStyle w:val="BodyText"/>
        <w:numPr>
          <w:ilvl w:val="0"/>
          <w:numId w:val="7"/>
        </w:numPr>
        <w:tabs>
          <w:tab w:val="left" w:pos="720"/>
        </w:tabs>
        <w:spacing w:after="0"/>
        <w:rPr>
          <w:rFonts w:cs="Arial"/>
          <w:sz w:val="20"/>
        </w:rPr>
      </w:pPr>
      <w:r>
        <w:rPr>
          <w:rFonts w:cs="Arial"/>
          <w:sz w:val="20"/>
        </w:rPr>
        <w:t xml:space="preserve">Willing to learn new technologies </w:t>
      </w:r>
      <w:r w:rsidR="003C1F8D">
        <w:rPr>
          <w:rFonts w:cs="Arial"/>
          <w:sz w:val="20"/>
        </w:rPr>
        <w:t>and would be interested in carrying out challenging tasks.</w:t>
      </w:r>
    </w:p>
    <w:p w14:paraId="3B09A414" w14:textId="40775507" w:rsidR="003C1F8D" w:rsidRDefault="003C1F8D" w:rsidP="003C1F8D">
      <w:pPr>
        <w:rPr>
          <w:rFonts w:cs="Arial"/>
        </w:rPr>
      </w:pPr>
    </w:p>
    <w:p w14:paraId="3D05B267" w14:textId="1E99F07D" w:rsidR="006A7F97" w:rsidRDefault="006A7F97" w:rsidP="003C1F8D">
      <w:pPr>
        <w:rPr>
          <w:rFonts w:cs="Arial"/>
        </w:rPr>
      </w:pPr>
    </w:p>
    <w:p w14:paraId="12ABA170" w14:textId="5D5CF7BD" w:rsidR="006A7F97" w:rsidRDefault="006A7F97" w:rsidP="003C1F8D">
      <w:pPr>
        <w:rPr>
          <w:rFonts w:cs="Arial"/>
        </w:rPr>
      </w:pPr>
    </w:p>
    <w:p w14:paraId="5298F463" w14:textId="50E454ED" w:rsidR="006A7F97" w:rsidRDefault="006A7F97" w:rsidP="003C1F8D">
      <w:pPr>
        <w:rPr>
          <w:rFonts w:cs="Arial"/>
        </w:rPr>
      </w:pPr>
    </w:p>
    <w:p w14:paraId="629AF591" w14:textId="77777777" w:rsidR="006A7F97" w:rsidRDefault="006A7F97" w:rsidP="003C1F8D">
      <w:pPr>
        <w:rPr>
          <w:rFonts w:cs="Arial"/>
        </w:rPr>
      </w:pPr>
    </w:p>
    <w:p w14:paraId="7BE85A4B" w14:textId="77777777" w:rsidR="003C1F8D" w:rsidRDefault="003C1F8D" w:rsidP="003C1F8D">
      <w:pPr>
        <w:shd w:val="clear" w:color="auto" w:fill="C0C0C0"/>
        <w:rPr>
          <w:rFonts w:cs="Arial"/>
          <w:b/>
          <w:sz w:val="20"/>
        </w:rPr>
      </w:pPr>
      <w:r>
        <w:rPr>
          <w:rFonts w:cs="Arial"/>
          <w:b/>
          <w:sz w:val="20"/>
        </w:rPr>
        <w:t>Technical Skills:</w:t>
      </w:r>
    </w:p>
    <w:p w14:paraId="1BDCF6F2" w14:textId="77777777" w:rsidR="00DD1F8E" w:rsidRDefault="00DD1F8E" w:rsidP="00DD1F8E">
      <w:pPr>
        <w:rPr>
          <w:rFonts w:cs="Arial"/>
          <w:sz w:val="20"/>
        </w:rPr>
      </w:pPr>
    </w:p>
    <w:p w14:paraId="06FA5398" w14:textId="43DE5A78" w:rsidR="00DD1F8E" w:rsidRPr="00DD1F8E" w:rsidRDefault="00DD1F8E" w:rsidP="00DD1F8E">
      <w:pPr>
        <w:ind w:left="2880" w:hanging="2880"/>
        <w:rPr>
          <w:rFonts w:cs="Arial"/>
          <w:sz w:val="20"/>
        </w:rPr>
      </w:pPr>
      <w:r w:rsidRPr="00022C05">
        <w:rPr>
          <w:rFonts w:cs="Arial"/>
          <w:b/>
          <w:sz w:val="20"/>
        </w:rPr>
        <w:t>Languages</w:t>
      </w:r>
      <w:r w:rsidR="00022C05">
        <w:rPr>
          <w:rFonts w:cs="Arial"/>
          <w:sz w:val="20"/>
        </w:rPr>
        <w:t>: Java</w:t>
      </w:r>
      <w:r w:rsidRPr="00DD1F8E">
        <w:rPr>
          <w:rFonts w:cs="Arial"/>
          <w:sz w:val="20"/>
        </w:rPr>
        <w:t>, Shell scripting</w:t>
      </w:r>
      <w:r w:rsidR="00951BDB">
        <w:rPr>
          <w:rFonts w:cs="Arial"/>
          <w:sz w:val="20"/>
        </w:rPr>
        <w:t xml:space="preserve">, </w:t>
      </w:r>
      <w:r>
        <w:rPr>
          <w:rFonts w:cs="Arial"/>
          <w:sz w:val="20"/>
        </w:rPr>
        <w:t>Groovy</w:t>
      </w:r>
      <w:r w:rsidRPr="00DD1F8E">
        <w:rPr>
          <w:rFonts w:cs="Arial"/>
          <w:sz w:val="20"/>
        </w:rPr>
        <w:t xml:space="preserve">, </w:t>
      </w:r>
      <w:r>
        <w:rPr>
          <w:rFonts w:cs="Arial"/>
          <w:sz w:val="20"/>
        </w:rPr>
        <w:t xml:space="preserve">and </w:t>
      </w:r>
      <w:r w:rsidRPr="00DD1F8E">
        <w:rPr>
          <w:rFonts w:cs="Arial"/>
          <w:sz w:val="20"/>
        </w:rPr>
        <w:t>Python</w:t>
      </w:r>
    </w:p>
    <w:p w14:paraId="4C65B21A" w14:textId="77777777" w:rsidR="00DD1F8E" w:rsidRPr="00DD1F8E" w:rsidRDefault="00DD1F8E" w:rsidP="00DD1F8E">
      <w:pPr>
        <w:rPr>
          <w:rFonts w:cs="Arial"/>
          <w:sz w:val="20"/>
        </w:rPr>
      </w:pPr>
      <w:r w:rsidRPr="00022C05">
        <w:rPr>
          <w:rFonts w:cs="Arial"/>
          <w:b/>
          <w:sz w:val="20"/>
        </w:rPr>
        <w:t>Version Control Systems</w:t>
      </w:r>
      <w:r w:rsidR="00BF7402">
        <w:rPr>
          <w:rFonts w:cs="Arial"/>
          <w:sz w:val="20"/>
        </w:rPr>
        <w:t xml:space="preserve">: </w:t>
      </w:r>
      <w:r w:rsidR="006E6B23">
        <w:rPr>
          <w:rFonts w:cs="Arial"/>
          <w:sz w:val="20"/>
        </w:rPr>
        <w:t>SVN</w:t>
      </w:r>
      <w:r w:rsidR="00BF7402">
        <w:rPr>
          <w:rFonts w:cs="Arial"/>
          <w:sz w:val="20"/>
        </w:rPr>
        <w:t>, Git</w:t>
      </w:r>
      <w:r w:rsidR="006E6B23">
        <w:rPr>
          <w:rFonts w:cs="Arial"/>
          <w:sz w:val="20"/>
        </w:rPr>
        <w:t>, Bitbucket</w:t>
      </w:r>
    </w:p>
    <w:p w14:paraId="746E7F03" w14:textId="1509677C" w:rsidR="00DD1F8E" w:rsidRPr="00DD1F8E" w:rsidRDefault="00DD1F8E" w:rsidP="00DD1F8E">
      <w:pPr>
        <w:rPr>
          <w:rFonts w:cs="Arial"/>
          <w:sz w:val="20"/>
        </w:rPr>
      </w:pPr>
      <w:r w:rsidRPr="00022C05">
        <w:rPr>
          <w:rFonts w:cs="Arial"/>
          <w:b/>
          <w:sz w:val="20"/>
        </w:rPr>
        <w:t>Automation/Build Tools:</w:t>
      </w:r>
      <w:r w:rsidR="00022C05">
        <w:rPr>
          <w:rFonts w:cs="Arial"/>
          <w:sz w:val="20"/>
        </w:rPr>
        <w:t xml:space="preserve"> Jenkins and </w:t>
      </w:r>
      <w:r w:rsidRPr="00DD1F8E">
        <w:rPr>
          <w:rFonts w:cs="Arial"/>
          <w:sz w:val="20"/>
        </w:rPr>
        <w:t>JNLP Sla</w:t>
      </w:r>
      <w:r w:rsidR="00022C05">
        <w:rPr>
          <w:rFonts w:cs="Arial"/>
          <w:sz w:val="20"/>
        </w:rPr>
        <w:t xml:space="preserve">ve Nodes, Docker, </w:t>
      </w:r>
      <w:r w:rsidRPr="00DD1F8E">
        <w:rPr>
          <w:rFonts w:cs="Arial"/>
          <w:sz w:val="20"/>
        </w:rPr>
        <w:t>Nexus, Ivy</w:t>
      </w:r>
      <w:r w:rsidR="00022C05">
        <w:rPr>
          <w:rFonts w:cs="Arial"/>
          <w:sz w:val="20"/>
        </w:rPr>
        <w:t xml:space="preserve">, </w:t>
      </w:r>
      <w:r w:rsidR="00731077">
        <w:rPr>
          <w:rFonts w:cs="Arial"/>
          <w:sz w:val="20"/>
        </w:rPr>
        <w:t xml:space="preserve">SonarQube, </w:t>
      </w:r>
      <w:r w:rsidR="00022C05">
        <w:rPr>
          <w:rFonts w:cs="Arial"/>
          <w:sz w:val="20"/>
        </w:rPr>
        <w:t xml:space="preserve">Artifactory, </w:t>
      </w:r>
      <w:r w:rsidR="00BF7402">
        <w:rPr>
          <w:rFonts w:cs="Arial"/>
          <w:sz w:val="20"/>
        </w:rPr>
        <w:t>Ansible,</w:t>
      </w:r>
      <w:r w:rsidR="00011F83">
        <w:rPr>
          <w:rFonts w:cs="Arial"/>
          <w:sz w:val="20"/>
        </w:rPr>
        <w:t xml:space="preserve"> OpenText </w:t>
      </w:r>
      <w:r w:rsidR="00022C05">
        <w:rPr>
          <w:rFonts w:cs="Arial"/>
          <w:sz w:val="20"/>
        </w:rPr>
        <w:t>Teamsite</w:t>
      </w:r>
      <w:r w:rsidRPr="00DD1F8E">
        <w:rPr>
          <w:rFonts w:cs="Arial"/>
          <w:sz w:val="20"/>
        </w:rPr>
        <w:t xml:space="preserve">, </w:t>
      </w:r>
      <w:r w:rsidR="00022C05">
        <w:rPr>
          <w:rFonts w:cs="Arial"/>
          <w:sz w:val="20"/>
        </w:rPr>
        <w:t>OpenDeploy</w:t>
      </w:r>
      <w:r w:rsidR="00951BDB">
        <w:rPr>
          <w:rFonts w:cs="Arial"/>
          <w:sz w:val="20"/>
        </w:rPr>
        <w:t>, Maven, MSBuild</w:t>
      </w:r>
      <w:r w:rsidR="00833C95">
        <w:rPr>
          <w:rFonts w:cs="Arial"/>
          <w:sz w:val="20"/>
        </w:rPr>
        <w:t>, Ant</w:t>
      </w:r>
      <w:r w:rsidR="002920B1">
        <w:rPr>
          <w:rFonts w:cs="Arial"/>
          <w:sz w:val="20"/>
        </w:rPr>
        <w:t>, npm</w:t>
      </w:r>
      <w:r w:rsidR="00B02008">
        <w:rPr>
          <w:rFonts w:cs="Arial"/>
          <w:sz w:val="20"/>
        </w:rPr>
        <w:t xml:space="preserve">, </w:t>
      </w:r>
      <w:r w:rsidR="00FF1289">
        <w:rPr>
          <w:rFonts w:cs="Arial"/>
          <w:sz w:val="20"/>
        </w:rPr>
        <w:t xml:space="preserve">nuget, </w:t>
      </w:r>
      <w:r w:rsidR="00B02008">
        <w:rPr>
          <w:rFonts w:cs="Arial"/>
          <w:sz w:val="20"/>
        </w:rPr>
        <w:t>Fortify on Demand, Qualys Scans</w:t>
      </w:r>
    </w:p>
    <w:p w14:paraId="4E0B81B0" w14:textId="19D46BCC" w:rsidR="00DD1F8E" w:rsidRPr="00DD1F8E" w:rsidRDefault="00DD1F8E" w:rsidP="00DD1F8E">
      <w:pPr>
        <w:rPr>
          <w:rFonts w:cs="Arial"/>
          <w:sz w:val="20"/>
        </w:rPr>
      </w:pPr>
      <w:r w:rsidRPr="00022C05">
        <w:rPr>
          <w:rFonts w:cs="Arial"/>
          <w:b/>
          <w:sz w:val="20"/>
        </w:rPr>
        <w:t>Testing tools:</w:t>
      </w:r>
      <w:r w:rsidR="00AA0DD8">
        <w:rPr>
          <w:rFonts w:cs="Arial"/>
          <w:sz w:val="20"/>
        </w:rPr>
        <w:t xml:space="preserve"> Selenium</w:t>
      </w:r>
      <w:r w:rsidRPr="00DD1F8E">
        <w:rPr>
          <w:rFonts w:cs="Arial"/>
          <w:sz w:val="20"/>
        </w:rPr>
        <w:t xml:space="preserve">, Junit, JMeter, </w:t>
      </w:r>
      <w:r w:rsidR="008841AE">
        <w:rPr>
          <w:rFonts w:cs="Arial"/>
          <w:sz w:val="20"/>
        </w:rPr>
        <w:t>Readapi</w:t>
      </w:r>
      <w:r w:rsidR="00731077">
        <w:rPr>
          <w:rFonts w:cs="Arial"/>
          <w:sz w:val="20"/>
        </w:rPr>
        <w:t>, UFT</w:t>
      </w:r>
    </w:p>
    <w:p w14:paraId="5473F877" w14:textId="77777777" w:rsidR="003E5953" w:rsidRDefault="00DD1F8E" w:rsidP="00DD1F8E">
      <w:pPr>
        <w:rPr>
          <w:rFonts w:cs="Arial"/>
          <w:sz w:val="20"/>
        </w:rPr>
      </w:pPr>
      <w:r w:rsidRPr="00022C05">
        <w:rPr>
          <w:rFonts w:cs="Arial"/>
          <w:b/>
          <w:sz w:val="20"/>
        </w:rPr>
        <w:t>App &amp; Web Servers:</w:t>
      </w:r>
      <w:r w:rsidRPr="00DD1F8E">
        <w:rPr>
          <w:rFonts w:cs="Arial"/>
          <w:sz w:val="20"/>
        </w:rPr>
        <w:t xml:space="preserve"> WebLogic, W</w:t>
      </w:r>
      <w:r w:rsidR="003E5953">
        <w:rPr>
          <w:rFonts w:cs="Arial"/>
          <w:sz w:val="20"/>
        </w:rPr>
        <w:t>ebSphere, Tomcat, JBoss, Apache</w:t>
      </w:r>
    </w:p>
    <w:p w14:paraId="2A7B107C" w14:textId="6800BF2C" w:rsidR="00DD1F8E" w:rsidRPr="00DD1F8E" w:rsidRDefault="003E5953" w:rsidP="00DD1F8E">
      <w:pPr>
        <w:rPr>
          <w:rFonts w:cs="Arial"/>
          <w:sz w:val="20"/>
        </w:rPr>
      </w:pPr>
      <w:r w:rsidRPr="003E5953">
        <w:rPr>
          <w:rFonts w:cs="Arial"/>
          <w:b/>
          <w:sz w:val="20"/>
        </w:rPr>
        <w:t>Tracking Tools</w:t>
      </w:r>
      <w:r>
        <w:rPr>
          <w:rFonts w:cs="Arial"/>
          <w:sz w:val="20"/>
        </w:rPr>
        <w:t>:</w:t>
      </w:r>
      <w:r w:rsidR="00DD1F8E" w:rsidRPr="00DD1F8E">
        <w:rPr>
          <w:rFonts w:cs="Arial"/>
          <w:sz w:val="20"/>
        </w:rPr>
        <w:t xml:space="preserve"> Atlassian </w:t>
      </w:r>
      <w:r w:rsidR="001F1CE5" w:rsidRPr="00DD1F8E">
        <w:rPr>
          <w:rFonts w:cs="Arial"/>
          <w:sz w:val="20"/>
        </w:rPr>
        <w:t>JIRA, Confluence</w:t>
      </w:r>
      <w:r>
        <w:rPr>
          <w:rFonts w:cs="Arial"/>
          <w:sz w:val="20"/>
        </w:rPr>
        <w:t xml:space="preserve">, </w:t>
      </w:r>
      <w:r w:rsidR="006D46FB">
        <w:rPr>
          <w:rFonts w:cs="Arial"/>
          <w:sz w:val="20"/>
        </w:rPr>
        <w:t xml:space="preserve">Crucible, </w:t>
      </w:r>
      <w:r>
        <w:rPr>
          <w:rFonts w:cs="Arial"/>
          <w:sz w:val="20"/>
        </w:rPr>
        <w:t>AML</w:t>
      </w:r>
    </w:p>
    <w:p w14:paraId="4E342CD4" w14:textId="77777777" w:rsidR="00DD1F8E" w:rsidRPr="00DD1F8E" w:rsidRDefault="00DD1F8E" w:rsidP="00DD1F8E">
      <w:pPr>
        <w:rPr>
          <w:rFonts w:cs="Arial"/>
          <w:sz w:val="20"/>
        </w:rPr>
      </w:pPr>
      <w:r w:rsidRPr="00022C05">
        <w:rPr>
          <w:rFonts w:cs="Arial"/>
          <w:b/>
          <w:sz w:val="20"/>
        </w:rPr>
        <w:t>Databases</w:t>
      </w:r>
      <w:r w:rsidR="00022C05">
        <w:rPr>
          <w:rFonts w:cs="Arial"/>
          <w:sz w:val="20"/>
        </w:rPr>
        <w:t>: Oracle, MySQL</w:t>
      </w:r>
    </w:p>
    <w:p w14:paraId="42A89B4E" w14:textId="70831DC8" w:rsidR="00DD1F8E" w:rsidRDefault="00AA0DD8" w:rsidP="00DD1F8E">
      <w:pPr>
        <w:rPr>
          <w:rFonts w:cs="Arial"/>
          <w:sz w:val="20"/>
        </w:rPr>
      </w:pPr>
      <w:r>
        <w:rPr>
          <w:rFonts w:cs="Arial"/>
          <w:b/>
          <w:sz w:val="20"/>
        </w:rPr>
        <w:t>Tools</w:t>
      </w:r>
      <w:r w:rsidR="00022C05">
        <w:rPr>
          <w:rFonts w:cs="Arial"/>
          <w:sz w:val="20"/>
        </w:rPr>
        <w:t xml:space="preserve">: VM Ware, Docker, </w:t>
      </w:r>
      <w:r>
        <w:rPr>
          <w:rFonts w:cs="Arial"/>
          <w:sz w:val="20"/>
        </w:rPr>
        <w:t xml:space="preserve">AWS- </w:t>
      </w:r>
      <w:r w:rsidR="00022C05">
        <w:rPr>
          <w:rFonts w:cs="Arial"/>
          <w:sz w:val="20"/>
        </w:rPr>
        <w:t>EC2,</w:t>
      </w:r>
      <w:r>
        <w:rPr>
          <w:rFonts w:cs="Arial"/>
          <w:sz w:val="20"/>
        </w:rPr>
        <w:t>S3, RDS, CloudWatch, CloudFront</w:t>
      </w:r>
      <w:r w:rsidR="00022C05">
        <w:rPr>
          <w:rFonts w:cs="Arial"/>
          <w:sz w:val="20"/>
        </w:rPr>
        <w:t xml:space="preserve"> Vagrant, Kubernetes</w:t>
      </w:r>
    </w:p>
    <w:p w14:paraId="595AD474" w14:textId="77777777" w:rsidR="00022C05" w:rsidRPr="00DD1F8E" w:rsidRDefault="00022C05" w:rsidP="00DD1F8E">
      <w:pPr>
        <w:rPr>
          <w:rFonts w:cs="Arial"/>
          <w:sz w:val="20"/>
        </w:rPr>
      </w:pPr>
      <w:r w:rsidRPr="00022C05">
        <w:rPr>
          <w:rFonts w:cs="Arial"/>
          <w:b/>
          <w:sz w:val="20"/>
        </w:rPr>
        <w:t>Infrastructure as Code</w:t>
      </w:r>
      <w:r>
        <w:rPr>
          <w:rFonts w:cs="Arial"/>
          <w:sz w:val="20"/>
        </w:rPr>
        <w:t>: Terraform, CloudFormation Templates,</w:t>
      </w:r>
      <w:r w:rsidR="0002147C">
        <w:rPr>
          <w:rFonts w:cs="Arial"/>
          <w:sz w:val="20"/>
        </w:rPr>
        <w:t xml:space="preserve"> Packer, Ansible</w:t>
      </w:r>
    </w:p>
    <w:p w14:paraId="0C954D2C" w14:textId="77777777" w:rsidR="00DD1F8E" w:rsidRPr="00DD1F8E" w:rsidRDefault="00DD1F8E" w:rsidP="00DD1F8E">
      <w:pPr>
        <w:rPr>
          <w:rFonts w:cs="Arial"/>
          <w:sz w:val="20"/>
        </w:rPr>
      </w:pPr>
      <w:r w:rsidRPr="00022C05">
        <w:rPr>
          <w:rFonts w:cs="Arial"/>
          <w:b/>
          <w:sz w:val="20"/>
        </w:rPr>
        <w:t>Platforms</w:t>
      </w:r>
      <w:r w:rsidR="006E6B23">
        <w:rPr>
          <w:rFonts w:cs="Arial"/>
          <w:sz w:val="20"/>
        </w:rPr>
        <w:t>: Linux</w:t>
      </w:r>
      <w:r w:rsidRPr="00DD1F8E">
        <w:rPr>
          <w:rFonts w:cs="Arial"/>
          <w:sz w:val="20"/>
        </w:rPr>
        <w:t>, Windows</w:t>
      </w:r>
    </w:p>
    <w:p w14:paraId="56BE3B18" w14:textId="47DD1AE9" w:rsidR="003C1F8D" w:rsidRDefault="00DD1F8E" w:rsidP="003C1F8D">
      <w:pPr>
        <w:rPr>
          <w:rFonts w:cs="Arial"/>
          <w:sz w:val="20"/>
        </w:rPr>
      </w:pPr>
      <w:r w:rsidRPr="00022C05">
        <w:rPr>
          <w:rFonts w:cs="Arial"/>
          <w:b/>
          <w:sz w:val="20"/>
        </w:rPr>
        <w:t>Network/Infrastructure</w:t>
      </w:r>
      <w:r w:rsidRPr="00DD1F8E">
        <w:rPr>
          <w:rFonts w:cs="Arial"/>
          <w:sz w:val="20"/>
        </w:rPr>
        <w:t>: TCP/IP, DNS, DHCP, LDAP, AD</w:t>
      </w:r>
    </w:p>
    <w:p w14:paraId="085E3716" w14:textId="7042745F" w:rsidR="008841AE" w:rsidRPr="000709F0" w:rsidRDefault="008841AE" w:rsidP="008841AE">
      <w:pPr>
        <w:jc w:val="left"/>
        <w:rPr>
          <w:rFonts w:cs="Arial"/>
          <w:sz w:val="20"/>
        </w:rPr>
      </w:pPr>
      <w:r w:rsidRPr="008841AE">
        <w:rPr>
          <w:rFonts w:cs="Arial"/>
          <w:b/>
          <w:bCs/>
          <w:sz w:val="20"/>
        </w:rPr>
        <w:t>Salesforce</w:t>
      </w:r>
      <w:r w:rsidRPr="008841AE">
        <w:rPr>
          <w:rFonts w:cs="Arial"/>
          <w:b/>
          <w:bCs/>
          <w:sz w:val="20"/>
        </w:rPr>
        <w:t> </w:t>
      </w:r>
      <w:r w:rsidRPr="008841AE">
        <w:rPr>
          <w:rFonts w:cs="Arial"/>
          <w:b/>
          <w:bCs/>
          <w:sz w:val="20"/>
        </w:rPr>
        <w:t>Technologies:</w:t>
      </w:r>
      <w:r w:rsidRPr="008841AE">
        <w:rPr>
          <w:rFonts w:cs="Arial"/>
          <w:sz w:val="20"/>
        </w:rPr>
        <w:t xml:space="preserve"> Sales</w:t>
      </w:r>
      <w:r w:rsidRPr="008841AE">
        <w:rPr>
          <w:rFonts w:cs="Arial"/>
          <w:sz w:val="20"/>
        </w:rPr>
        <w:t xml:space="preserve"> Force CRM, Sales Force SFA, Apex Language, Apex Classes /</w:t>
      </w:r>
      <w:r w:rsidRPr="008841AE">
        <w:rPr>
          <w:rFonts w:cs="Arial"/>
          <w:sz w:val="20"/>
        </w:rPr>
        <w:br/>
        <w:t>Controllers, Apex Triggers, SOQL, SOSL, Visual Force Pages/ Components, Apex Web Services, SOAP &amp; REST Services, AJAX, Workflow &amp; Approvals, Dashboards, Analytic Snapshots, Case Management Automation,</w:t>
      </w:r>
      <w:r>
        <w:rPr>
          <w:rFonts w:cs="Arial"/>
          <w:sz w:val="20"/>
        </w:rPr>
        <w:t xml:space="preserve"> C</w:t>
      </w:r>
      <w:r w:rsidRPr="008841AE">
        <w:rPr>
          <w:rFonts w:cs="Arial"/>
          <w:sz w:val="20"/>
        </w:rPr>
        <w:t>ustom</w:t>
      </w:r>
      <w:r>
        <w:rPr>
          <w:rFonts w:cs="Arial"/>
          <w:sz w:val="20"/>
        </w:rPr>
        <w:t xml:space="preserve"> </w:t>
      </w:r>
      <w:r w:rsidRPr="008841AE">
        <w:rPr>
          <w:rFonts w:cs="Arial"/>
          <w:sz w:val="20"/>
        </w:rPr>
        <w:t>Objects, Apex Data Loader.</w:t>
      </w:r>
      <w:r w:rsidRPr="008841AE">
        <w:rPr>
          <w:rFonts w:cs="Arial"/>
          <w:sz w:val="20"/>
        </w:rPr>
        <w:br/>
      </w:r>
      <w:r w:rsidRPr="008841AE">
        <w:rPr>
          <w:rFonts w:cs="Arial"/>
          <w:b/>
          <w:bCs/>
          <w:sz w:val="20"/>
        </w:rPr>
        <w:t>Sales</w:t>
      </w:r>
      <w:r>
        <w:rPr>
          <w:rFonts w:cs="Arial"/>
          <w:b/>
          <w:bCs/>
          <w:sz w:val="20"/>
        </w:rPr>
        <w:t>f</w:t>
      </w:r>
      <w:r w:rsidRPr="008841AE">
        <w:rPr>
          <w:rFonts w:cs="Arial"/>
          <w:b/>
          <w:bCs/>
          <w:sz w:val="20"/>
        </w:rPr>
        <w:t>orce </w:t>
      </w:r>
      <w:r>
        <w:rPr>
          <w:rFonts w:cs="Arial"/>
          <w:b/>
          <w:bCs/>
          <w:sz w:val="20"/>
        </w:rPr>
        <w:t>T</w:t>
      </w:r>
      <w:r w:rsidRPr="008841AE">
        <w:rPr>
          <w:rFonts w:cs="Arial"/>
          <w:b/>
          <w:bCs/>
          <w:sz w:val="20"/>
        </w:rPr>
        <w:t>ools:</w:t>
      </w:r>
      <w:r w:rsidRPr="008841AE">
        <w:rPr>
          <w:rFonts w:cs="Arial"/>
          <w:sz w:val="20"/>
        </w:rPr>
        <w:t xml:space="preserve"> Eclipse, Force.com Eclipse IDE Plug-in, Force.com Explorer, Force.com, Data Loader, Force.com Platform</w:t>
      </w:r>
      <w:r w:rsidRPr="008841AE">
        <w:rPr>
          <w:rFonts w:cs="Arial"/>
          <w:sz w:val="20"/>
        </w:rPr>
        <w:br/>
      </w:r>
      <w:r w:rsidRPr="008841AE">
        <w:rPr>
          <w:rFonts w:cs="Arial"/>
          <w:b/>
          <w:bCs/>
          <w:sz w:val="20"/>
        </w:rPr>
        <w:t>MS-Suite</w:t>
      </w:r>
      <w:r w:rsidRPr="008841AE">
        <w:rPr>
          <w:rFonts w:cs="Arial"/>
          <w:sz w:val="20"/>
        </w:rPr>
        <w:t>: MS-Word, MS Excel, MS-Project, MS Outlook.</w:t>
      </w:r>
      <w:r w:rsidRPr="008841AE">
        <w:rPr>
          <w:rFonts w:cs="Arial"/>
          <w:sz w:val="20"/>
        </w:rPr>
        <w:br/>
      </w:r>
    </w:p>
    <w:p w14:paraId="5AEDE4B4" w14:textId="77777777" w:rsidR="003C1F8D" w:rsidRPr="006D2BDC" w:rsidRDefault="003C1F8D" w:rsidP="003C1F8D">
      <w:pPr>
        <w:rPr>
          <w:rFonts w:cs="Arial"/>
          <w:bCs/>
          <w:sz w:val="20"/>
        </w:rPr>
      </w:pPr>
    </w:p>
    <w:p w14:paraId="736BB730" w14:textId="77777777" w:rsidR="003C1F8D" w:rsidRDefault="003C1F8D" w:rsidP="003C1F8D">
      <w:pPr>
        <w:shd w:val="clear" w:color="auto" w:fill="C0C0C0"/>
        <w:rPr>
          <w:rFonts w:cs="Arial"/>
          <w:b/>
          <w:sz w:val="20"/>
        </w:rPr>
      </w:pPr>
      <w:r>
        <w:rPr>
          <w:rFonts w:cs="Arial"/>
          <w:b/>
          <w:sz w:val="20"/>
        </w:rPr>
        <w:t>Professional Experience:</w:t>
      </w:r>
    </w:p>
    <w:p w14:paraId="065F9890" w14:textId="77777777" w:rsidR="005E57E4" w:rsidRDefault="005E57E4" w:rsidP="00503C12">
      <w:pPr>
        <w:ind w:left="18"/>
        <w:jc w:val="left"/>
        <w:rPr>
          <w:rFonts w:cs="Arial"/>
          <w:b/>
          <w:color w:val="000000"/>
          <w:sz w:val="20"/>
        </w:rPr>
      </w:pPr>
    </w:p>
    <w:p w14:paraId="1C6C83FD" w14:textId="3E093A64" w:rsidR="00503C12" w:rsidRDefault="008841AE" w:rsidP="00503C12">
      <w:pPr>
        <w:ind w:left="18"/>
        <w:jc w:val="left"/>
        <w:rPr>
          <w:rFonts w:cs="Arial"/>
          <w:b/>
          <w:bCs/>
          <w:spacing w:val="4"/>
          <w:sz w:val="20"/>
        </w:rPr>
      </w:pPr>
      <w:r>
        <w:rPr>
          <w:rFonts w:cs="Arial"/>
          <w:b/>
          <w:color w:val="000000"/>
          <w:sz w:val="20"/>
        </w:rPr>
        <w:t>Micro Info</w:t>
      </w:r>
      <w:r w:rsidR="004C7914">
        <w:rPr>
          <w:rFonts w:cs="Arial"/>
          <w:b/>
          <w:color w:val="000000"/>
          <w:sz w:val="20"/>
        </w:rPr>
        <w:t xml:space="preserve"> IT</w:t>
      </w:r>
      <w:r w:rsidR="00793605">
        <w:rPr>
          <w:rFonts w:cs="Arial"/>
          <w:b/>
          <w:color w:val="000000"/>
          <w:sz w:val="20"/>
        </w:rPr>
        <w:tab/>
      </w:r>
      <w:r w:rsidR="00793605">
        <w:rPr>
          <w:rFonts w:cs="Arial"/>
          <w:b/>
          <w:color w:val="000000"/>
          <w:sz w:val="20"/>
        </w:rPr>
        <w:tab/>
      </w:r>
      <w:r w:rsidR="00793605">
        <w:rPr>
          <w:rFonts w:cs="Arial"/>
          <w:b/>
          <w:color w:val="000000"/>
          <w:sz w:val="20"/>
        </w:rPr>
        <w:tab/>
      </w:r>
      <w:r w:rsidR="00503C12">
        <w:rPr>
          <w:rFonts w:cs="Arial"/>
          <w:b/>
          <w:color w:val="000000"/>
          <w:sz w:val="20"/>
        </w:rPr>
        <w:t xml:space="preserve">                 </w:t>
      </w:r>
      <w:r w:rsidR="00503C12">
        <w:rPr>
          <w:rFonts w:cs="Arial"/>
          <w:b/>
          <w:color w:val="000000"/>
          <w:sz w:val="20"/>
        </w:rPr>
        <w:tab/>
      </w:r>
      <w:r w:rsidR="00503C12">
        <w:rPr>
          <w:rFonts w:cs="Arial"/>
          <w:b/>
          <w:color w:val="000000"/>
          <w:sz w:val="20"/>
        </w:rPr>
        <w:tab/>
      </w:r>
      <w:r w:rsidR="00503C12">
        <w:rPr>
          <w:rFonts w:cs="Arial"/>
          <w:b/>
          <w:color w:val="000000"/>
          <w:sz w:val="20"/>
        </w:rPr>
        <w:tab/>
      </w:r>
      <w:r w:rsidR="00503C12">
        <w:rPr>
          <w:rFonts w:cs="Arial"/>
          <w:b/>
          <w:color w:val="000000"/>
          <w:sz w:val="20"/>
        </w:rPr>
        <w:tab/>
      </w:r>
      <w:r w:rsidR="00503C12">
        <w:rPr>
          <w:rFonts w:cs="Arial"/>
          <w:b/>
          <w:color w:val="000000"/>
          <w:sz w:val="20"/>
        </w:rPr>
        <w:tab/>
      </w:r>
      <w:r w:rsidR="0002147C">
        <w:rPr>
          <w:rFonts w:cs="Arial"/>
          <w:b/>
          <w:color w:val="000000"/>
          <w:sz w:val="20"/>
        </w:rPr>
        <w:t>Oct</w:t>
      </w:r>
      <w:r w:rsidR="00503C12">
        <w:rPr>
          <w:rFonts w:cs="Arial"/>
          <w:b/>
          <w:bCs/>
          <w:spacing w:val="4"/>
          <w:sz w:val="20"/>
        </w:rPr>
        <w:t xml:space="preserve"> 2017 – Till Date</w:t>
      </w:r>
    </w:p>
    <w:p w14:paraId="2A7A2E5B" w14:textId="1DE9C845" w:rsidR="00503C12" w:rsidRDefault="004C7914" w:rsidP="00503C12">
      <w:pPr>
        <w:ind w:left="18"/>
        <w:jc w:val="left"/>
        <w:rPr>
          <w:rFonts w:eastAsia="Arial" w:cs="Arial"/>
          <w:b/>
          <w:bCs/>
          <w:color w:val="000000"/>
          <w:sz w:val="20"/>
        </w:rPr>
      </w:pPr>
      <w:r>
        <w:rPr>
          <w:rFonts w:cs="Arial"/>
          <w:b/>
          <w:color w:val="000000"/>
          <w:spacing w:val="4"/>
          <w:sz w:val="20"/>
        </w:rPr>
        <w:t>S</w:t>
      </w:r>
      <w:r w:rsidR="008841AE">
        <w:rPr>
          <w:rFonts w:cs="Arial"/>
          <w:b/>
          <w:color w:val="000000"/>
          <w:spacing w:val="4"/>
          <w:sz w:val="20"/>
        </w:rPr>
        <w:t>alesforce Release</w:t>
      </w:r>
      <w:r w:rsidR="005E57E4">
        <w:rPr>
          <w:rFonts w:cs="Arial"/>
          <w:b/>
          <w:color w:val="000000"/>
          <w:spacing w:val="4"/>
          <w:sz w:val="20"/>
        </w:rPr>
        <w:t xml:space="preserve"> Engineer</w:t>
      </w:r>
      <w:r w:rsidR="00503C12">
        <w:rPr>
          <w:rFonts w:eastAsia="Arial" w:cs="Arial"/>
          <w:b/>
          <w:bCs/>
          <w:color w:val="000000"/>
          <w:sz w:val="20"/>
        </w:rPr>
        <w:tab/>
      </w:r>
      <w:r w:rsidR="008841AE">
        <w:rPr>
          <w:rFonts w:eastAsia="Arial" w:cs="Arial"/>
          <w:b/>
          <w:bCs/>
          <w:color w:val="000000"/>
          <w:sz w:val="20"/>
        </w:rPr>
        <w:t>(DevOps)</w:t>
      </w:r>
    </w:p>
    <w:p w14:paraId="2C5115E7" w14:textId="6F27C21D" w:rsidR="00503C12" w:rsidRDefault="00503C12" w:rsidP="00503C12">
      <w:pPr>
        <w:rPr>
          <w:rFonts w:eastAsia="Arial" w:cs="Arial"/>
          <w:b/>
          <w:bCs/>
          <w:color w:val="000000"/>
          <w:sz w:val="20"/>
        </w:rPr>
      </w:pPr>
    </w:p>
    <w:p w14:paraId="634EB49D" w14:textId="1269DEDA" w:rsidR="004927EB" w:rsidRPr="00137DC7" w:rsidRDefault="004927EB" w:rsidP="00137DC7">
      <w:pPr>
        <w:rPr>
          <w:rFonts w:eastAsia="Calibri" w:cs="Arial"/>
          <w:sz w:val="20"/>
        </w:rPr>
      </w:pPr>
      <w:r w:rsidRPr="00137DC7">
        <w:rPr>
          <w:rFonts w:cs="Arial"/>
          <w:sz w:val="20"/>
        </w:rPr>
        <w:t>The objective of this project is to enhance Sales cloud of Salesforce, so the Sales team has better view of their customers; Also, Cash Management products on-boarding and ticketing are being implemented using nCino product and Service cloud module of Salesforce to enhance existing On-boarding and ticketing process. The second project involves replacing Bank Trade application with new Trade Innovation application with enhanced transaction support and all existing interfaces continue to interface with the new application seamlessly.</w:t>
      </w:r>
    </w:p>
    <w:p w14:paraId="54B3D2AB" w14:textId="77777777" w:rsidR="00503C12" w:rsidRPr="00137DC7" w:rsidRDefault="00503C12" w:rsidP="00137DC7">
      <w:pPr>
        <w:rPr>
          <w:rFonts w:cs="Arial"/>
          <w:sz w:val="20"/>
        </w:rPr>
      </w:pPr>
    </w:p>
    <w:p w14:paraId="11A5D725" w14:textId="77777777" w:rsidR="00503C12" w:rsidRDefault="00503C12" w:rsidP="00503C12">
      <w:pPr>
        <w:rPr>
          <w:rFonts w:cs="Arial"/>
          <w:b/>
          <w:bCs/>
          <w:smallCaps/>
          <w:sz w:val="20"/>
        </w:rPr>
      </w:pPr>
      <w:r>
        <w:rPr>
          <w:rFonts w:cs="Arial"/>
          <w:b/>
          <w:color w:val="000000"/>
          <w:sz w:val="20"/>
        </w:rPr>
        <w:t>Responsibilities</w:t>
      </w:r>
      <w:r>
        <w:rPr>
          <w:rFonts w:cs="Arial"/>
          <w:b/>
          <w:bCs/>
          <w:smallCaps/>
          <w:sz w:val="20"/>
        </w:rPr>
        <w:t>:</w:t>
      </w:r>
    </w:p>
    <w:p w14:paraId="5B9BEB08" w14:textId="5177FB10" w:rsidR="00503C12" w:rsidRPr="00E935D3" w:rsidRDefault="00503C12" w:rsidP="00503C12">
      <w:pPr>
        <w:pStyle w:val="ListParagraph"/>
        <w:numPr>
          <w:ilvl w:val="0"/>
          <w:numId w:val="9"/>
        </w:numPr>
        <w:rPr>
          <w:rFonts w:ascii="Arial" w:hAnsi="Arial" w:cs="Arial"/>
          <w:sz w:val="20"/>
          <w:szCs w:val="20"/>
        </w:rPr>
      </w:pPr>
      <w:r w:rsidRPr="00E935D3">
        <w:rPr>
          <w:rFonts w:ascii="Arial" w:hAnsi="Arial" w:cs="Arial"/>
          <w:sz w:val="20"/>
          <w:szCs w:val="20"/>
        </w:rPr>
        <w:t xml:space="preserve">Creating fully </w:t>
      </w:r>
      <w:r w:rsidRPr="00011F83">
        <w:rPr>
          <w:rFonts w:ascii="Arial" w:hAnsi="Arial" w:cs="Arial"/>
          <w:b/>
          <w:sz w:val="20"/>
          <w:szCs w:val="20"/>
        </w:rPr>
        <w:t>automated CI build and deployment</w:t>
      </w:r>
      <w:r w:rsidRPr="00E935D3">
        <w:rPr>
          <w:rFonts w:ascii="Arial" w:hAnsi="Arial" w:cs="Arial"/>
          <w:sz w:val="20"/>
          <w:szCs w:val="20"/>
        </w:rPr>
        <w:t xml:space="preserve"> infrastructure and processes</w:t>
      </w:r>
      <w:r>
        <w:rPr>
          <w:rFonts w:ascii="Arial" w:hAnsi="Arial" w:cs="Arial"/>
          <w:sz w:val="20"/>
          <w:szCs w:val="20"/>
        </w:rPr>
        <w:t>.</w:t>
      </w:r>
    </w:p>
    <w:p w14:paraId="07947351" w14:textId="4B57BA07" w:rsidR="00503C12" w:rsidRPr="00E935D3" w:rsidRDefault="00587B87" w:rsidP="00503C12">
      <w:pPr>
        <w:pStyle w:val="ListParagraph"/>
        <w:numPr>
          <w:ilvl w:val="0"/>
          <w:numId w:val="9"/>
        </w:numPr>
        <w:rPr>
          <w:rFonts w:ascii="Arial" w:hAnsi="Arial" w:cs="Arial"/>
          <w:sz w:val="20"/>
          <w:szCs w:val="20"/>
        </w:rPr>
      </w:pPr>
      <w:r>
        <w:rPr>
          <w:rFonts w:ascii="Arial" w:hAnsi="Arial" w:cs="Arial"/>
          <w:sz w:val="20"/>
          <w:szCs w:val="20"/>
        </w:rPr>
        <w:t xml:space="preserve">Using </w:t>
      </w:r>
      <w:r w:rsidRPr="00011F83">
        <w:rPr>
          <w:rFonts w:ascii="Arial" w:hAnsi="Arial" w:cs="Arial"/>
          <w:b/>
          <w:sz w:val="20"/>
          <w:szCs w:val="20"/>
        </w:rPr>
        <w:t>Jenkins</w:t>
      </w:r>
      <w:r w:rsidR="00503C12" w:rsidRPr="00011F83">
        <w:rPr>
          <w:rFonts w:ascii="Arial" w:hAnsi="Arial" w:cs="Arial"/>
          <w:b/>
          <w:sz w:val="20"/>
          <w:szCs w:val="20"/>
        </w:rPr>
        <w:t xml:space="preserve">, </w:t>
      </w:r>
      <w:r w:rsidRPr="00011F83">
        <w:rPr>
          <w:rFonts w:ascii="Arial" w:hAnsi="Arial" w:cs="Arial"/>
          <w:b/>
          <w:sz w:val="20"/>
          <w:szCs w:val="20"/>
        </w:rPr>
        <w:t xml:space="preserve">GIT, </w:t>
      </w:r>
      <w:r w:rsidR="00503C12" w:rsidRPr="00011F83">
        <w:rPr>
          <w:rFonts w:ascii="Arial" w:hAnsi="Arial" w:cs="Arial"/>
          <w:b/>
          <w:sz w:val="20"/>
          <w:szCs w:val="20"/>
        </w:rPr>
        <w:t>JIRA, CI tools – scripting, Nex</w:t>
      </w:r>
      <w:r w:rsidR="005E57E4" w:rsidRPr="00011F83">
        <w:rPr>
          <w:rFonts w:ascii="Arial" w:hAnsi="Arial" w:cs="Arial"/>
          <w:b/>
          <w:sz w:val="20"/>
          <w:szCs w:val="20"/>
        </w:rPr>
        <w:t>us, Crucible, SonarQube, Maven</w:t>
      </w:r>
      <w:r w:rsidR="00503C12" w:rsidRPr="00011F83">
        <w:rPr>
          <w:rFonts w:ascii="Arial" w:hAnsi="Arial" w:cs="Arial"/>
          <w:b/>
          <w:sz w:val="20"/>
          <w:szCs w:val="20"/>
        </w:rPr>
        <w:t xml:space="preserve">, NPM, </w:t>
      </w:r>
      <w:r w:rsidR="00137DC7">
        <w:rPr>
          <w:rFonts w:ascii="Arial" w:hAnsi="Arial" w:cs="Arial"/>
          <w:b/>
          <w:sz w:val="20"/>
          <w:szCs w:val="20"/>
        </w:rPr>
        <w:t>MS Build</w:t>
      </w:r>
      <w:r w:rsidR="00191E5B">
        <w:rPr>
          <w:rFonts w:ascii="Arial" w:hAnsi="Arial" w:cs="Arial"/>
          <w:b/>
          <w:sz w:val="20"/>
          <w:szCs w:val="20"/>
        </w:rPr>
        <w:t>,</w:t>
      </w:r>
      <w:r w:rsidR="000475D2" w:rsidRPr="00011F83">
        <w:rPr>
          <w:rFonts w:ascii="Arial" w:hAnsi="Arial" w:cs="Arial"/>
          <w:b/>
          <w:sz w:val="20"/>
          <w:szCs w:val="20"/>
        </w:rPr>
        <w:t xml:space="preserve"> Fortify </w:t>
      </w:r>
      <w:r w:rsidRPr="00011F83">
        <w:rPr>
          <w:rFonts w:ascii="Arial" w:hAnsi="Arial" w:cs="Arial"/>
          <w:b/>
          <w:sz w:val="20"/>
          <w:szCs w:val="20"/>
        </w:rPr>
        <w:t xml:space="preserve">and </w:t>
      </w:r>
      <w:r w:rsidR="00503C12" w:rsidRPr="00011F83">
        <w:rPr>
          <w:rFonts w:ascii="Arial" w:hAnsi="Arial" w:cs="Arial"/>
          <w:b/>
          <w:sz w:val="20"/>
          <w:szCs w:val="20"/>
        </w:rPr>
        <w:t>custom promotion techniques</w:t>
      </w:r>
      <w:r w:rsidR="00503C12">
        <w:rPr>
          <w:rFonts w:ascii="Arial" w:hAnsi="Arial" w:cs="Arial"/>
          <w:sz w:val="20"/>
          <w:szCs w:val="20"/>
        </w:rPr>
        <w:t>.</w:t>
      </w:r>
    </w:p>
    <w:p w14:paraId="7D31EFCB" w14:textId="77777777" w:rsidR="00503C12" w:rsidRPr="00137DC7" w:rsidRDefault="00503C12" w:rsidP="00137DC7">
      <w:pPr>
        <w:pStyle w:val="ListParagraph"/>
        <w:numPr>
          <w:ilvl w:val="0"/>
          <w:numId w:val="9"/>
        </w:numPr>
        <w:jc w:val="both"/>
        <w:rPr>
          <w:rFonts w:ascii="Helvetica" w:hAnsi="Helvetica" w:cs="Helvetica"/>
          <w:color w:val="000000"/>
          <w:sz w:val="21"/>
          <w:szCs w:val="21"/>
          <w:shd w:val="clear" w:color="auto" w:fill="FFFFFF"/>
        </w:rPr>
      </w:pPr>
      <w:r w:rsidRPr="00137DC7">
        <w:rPr>
          <w:rFonts w:ascii="Helvetica" w:hAnsi="Helvetica" w:cs="Helvetica"/>
          <w:color w:val="000000"/>
          <w:sz w:val="21"/>
          <w:szCs w:val="21"/>
          <w:shd w:val="clear" w:color="auto" w:fill="FFFFFF"/>
        </w:rPr>
        <w:t>Working closely with Architecture, Development, Test, Middleware, Security and IT Services teams.</w:t>
      </w:r>
    </w:p>
    <w:p w14:paraId="7FC932CE" w14:textId="30C7218D" w:rsidR="00503C12" w:rsidRPr="00137DC7" w:rsidRDefault="00503C12" w:rsidP="00503C12">
      <w:pPr>
        <w:pStyle w:val="ListParagraph"/>
        <w:numPr>
          <w:ilvl w:val="0"/>
          <w:numId w:val="9"/>
        </w:numPr>
        <w:jc w:val="both"/>
        <w:rPr>
          <w:rFonts w:ascii="Helvetica" w:hAnsi="Helvetica" w:cs="Helvetica"/>
          <w:color w:val="000000"/>
          <w:sz w:val="21"/>
          <w:szCs w:val="21"/>
          <w:shd w:val="clear" w:color="auto" w:fill="FFFFFF"/>
        </w:rPr>
      </w:pPr>
      <w:r w:rsidRPr="00137DC7">
        <w:rPr>
          <w:rFonts w:ascii="Helvetica" w:hAnsi="Helvetica" w:cs="Helvetica"/>
          <w:color w:val="000000"/>
          <w:sz w:val="21"/>
          <w:szCs w:val="21"/>
          <w:shd w:val="clear" w:color="auto" w:fill="FFFFFF"/>
        </w:rPr>
        <w:t>Developing scripts for build,</w:t>
      </w:r>
      <w:r w:rsidR="00137DC7">
        <w:rPr>
          <w:rFonts w:ascii="Helvetica" w:hAnsi="Helvetica" w:cs="Helvetica"/>
          <w:color w:val="000000"/>
          <w:sz w:val="21"/>
          <w:szCs w:val="21"/>
          <w:shd w:val="clear" w:color="auto" w:fill="FFFFFF"/>
        </w:rPr>
        <w:t xml:space="preserve"> </w:t>
      </w:r>
      <w:r w:rsidRPr="00137DC7">
        <w:rPr>
          <w:rFonts w:ascii="Helvetica" w:hAnsi="Helvetica" w:cs="Helvetica"/>
          <w:color w:val="000000"/>
          <w:sz w:val="21"/>
          <w:szCs w:val="21"/>
          <w:shd w:val="clear" w:color="auto" w:fill="FFFFFF"/>
        </w:rPr>
        <w:t>deployment, maintenance and deploy artifacts to various environments.</w:t>
      </w:r>
    </w:p>
    <w:p w14:paraId="7E084768" w14:textId="77777777" w:rsidR="00137DC7" w:rsidRPr="00137DC7" w:rsidRDefault="00137DC7" w:rsidP="00503C12">
      <w:pPr>
        <w:pStyle w:val="ListParagraph"/>
        <w:numPr>
          <w:ilvl w:val="0"/>
          <w:numId w:val="9"/>
        </w:num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Create and Customize </w:t>
      </w:r>
      <w:r w:rsidRPr="00A96581">
        <w:rPr>
          <w:rFonts w:ascii="Helvetica" w:hAnsi="Helvetica" w:cs="Helvetica"/>
          <w:b/>
          <w:bCs/>
          <w:color w:val="000000"/>
          <w:sz w:val="21"/>
          <w:szCs w:val="21"/>
          <w:shd w:val="clear" w:color="auto" w:fill="FFFFFF"/>
        </w:rPr>
        <w:t>Custom Objects, Formula Fields, Cross Object Formulas, Roll up summary fields, validation rules, Dependent Pick lists, and page layouts</w:t>
      </w:r>
      <w:r>
        <w:rPr>
          <w:rFonts w:ascii="Helvetica" w:hAnsi="Helvetica" w:cs="Helvetica"/>
          <w:color w:val="000000"/>
          <w:sz w:val="21"/>
          <w:szCs w:val="21"/>
          <w:shd w:val="clear" w:color="auto" w:fill="FFFFFF"/>
        </w:rPr>
        <w:t>.</w:t>
      </w:r>
    </w:p>
    <w:p w14:paraId="06160F6C" w14:textId="77777777" w:rsidR="00137DC7" w:rsidRPr="00137DC7" w:rsidRDefault="00137DC7" w:rsidP="00503C12">
      <w:pPr>
        <w:pStyle w:val="ListParagraph"/>
        <w:numPr>
          <w:ilvl w:val="0"/>
          <w:numId w:val="9"/>
        </w:num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Created workflows and Approval processes.</w:t>
      </w:r>
    </w:p>
    <w:p w14:paraId="139DAA74" w14:textId="77777777" w:rsidR="00137DC7" w:rsidRPr="00137DC7" w:rsidRDefault="00137DC7" w:rsidP="00503C12">
      <w:pPr>
        <w:pStyle w:val="ListParagraph"/>
        <w:numPr>
          <w:ilvl w:val="0"/>
          <w:numId w:val="9"/>
        </w:num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Implemented </w:t>
      </w:r>
      <w:r w:rsidRPr="00A96581">
        <w:rPr>
          <w:rFonts w:ascii="Helvetica" w:hAnsi="Helvetica" w:cs="Helvetica"/>
          <w:b/>
          <w:bCs/>
          <w:color w:val="000000"/>
          <w:sz w:val="21"/>
          <w:szCs w:val="21"/>
          <w:shd w:val="clear" w:color="auto" w:fill="FFFFFF"/>
        </w:rPr>
        <w:t>Profiles, Roles, Users, Object Permissions, Field level permissions, Page Layouts, Record Types</w:t>
      </w:r>
      <w:r>
        <w:rPr>
          <w:rFonts w:ascii="Helvetica" w:hAnsi="Helvetica" w:cs="Helvetica"/>
          <w:color w:val="000000"/>
          <w:sz w:val="21"/>
          <w:szCs w:val="21"/>
          <w:shd w:val="clear" w:color="auto" w:fill="FFFFFF"/>
        </w:rPr>
        <w:t xml:space="preserve"> of the application</w:t>
      </w:r>
    </w:p>
    <w:p w14:paraId="6F107802" w14:textId="77777777" w:rsidR="00137DC7" w:rsidRPr="00137DC7" w:rsidRDefault="00137DC7" w:rsidP="00503C12">
      <w:pPr>
        <w:pStyle w:val="ListParagraph"/>
        <w:numPr>
          <w:ilvl w:val="0"/>
          <w:numId w:val="9"/>
        </w:num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Performed the role of </w:t>
      </w:r>
      <w:r w:rsidRPr="00137DC7">
        <w:rPr>
          <w:shd w:val="clear" w:color="auto" w:fill="FFFFFF"/>
        </w:rPr>
        <w:t>salesforce</w:t>
      </w:r>
      <w:r>
        <w:rPr>
          <w:rFonts w:ascii="Helvetica" w:hAnsi="Helvetica" w:cs="Helvetica"/>
          <w:color w:val="000000"/>
          <w:sz w:val="21"/>
          <w:szCs w:val="21"/>
          <w:shd w:val="clear" w:color="auto" w:fill="FFFFFF"/>
        </w:rPr>
        <w:t> QA/</w:t>
      </w:r>
      <w:r w:rsidRPr="00137DC7">
        <w:rPr>
          <w:shd w:val="clear" w:color="auto" w:fill="FFFFFF"/>
        </w:rPr>
        <w:t>Release</w:t>
      </w:r>
      <w:r>
        <w:rPr>
          <w:rFonts w:ascii="Helvetica" w:hAnsi="Helvetica" w:cs="Helvetica"/>
          <w:color w:val="000000"/>
          <w:sz w:val="21"/>
          <w:szCs w:val="21"/>
          <w:shd w:val="clear" w:color="auto" w:fill="FFFFFF"/>
        </w:rPr>
        <w:t> </w:t>
      </w:r>
      <w:r w:rsidRPr="00137DC7">
        <w:rPr>
          <w:shd w:val="clear" w:color="auto" w:fill="FFFFFF"/>
        </w:rPr>
        <w:t>Engineer</w:t>
      </w:r>
      <w:r>
        <w:rPr>
          <w:rFonts w:ascii="Helvetica" w:hAnsi="Helvetica" w:cs="Helvetica"/>
          <w:color w:val="000000"/>
          <w:sz w:val="21"/>
          <w:szCs w:val="21"/>
          <w:shd w:val="clear" w:color="auto" w:fill="FFFFFF"/>
        </w:rPr>
        <w:t> in the organization.</w:t>
      </w:r>
    </w:p>
    <w:p w14:paraId="7DF7B257" w14:textId="6F9BD847" w:rsidR="00137DC7" w:rsidRPr="00137DC7" w:rsidRDefault="00137DC7" w:rsidP="00503C12">
      <w:pPr>
        <w:pStyle w:val="ListParagraph"/>
        <w:numPr>
          <w:ilvl w:val="0"/>
          <w:numId w:val="9"/>
        </w:num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Performed </w:t>
      </w:r>
      <w:r w:rsidRPr="00A96581">
        <w:rPr>
          <w:rFonts w:ascii="Helvetica" w:hAnsi="Helvetica" w:cs="Helvetica"/>
          <w:b/>
          <w:bCs/>
          <w:color w:val="000000"/>
          <w:sz w:val="21"/>
          <w:szCs w:val="21"/>
          <w:shd w:val="clear" w:color="auto" w:fill="FFFFFF"/>
        </w:rPr>
        <w:t>Pre-Configuration</w:t>
      </w:r>
      <w:r w:rsidRPr="00A96581">
        <w:rPr>
          <w:rFonts w:ascii="Helvetica" w:hAnsi="Helvetica" w:cs="Helvetica"/>
          <w:b/>
          <w:bCs/>
          <w:color w:val="000000"/>
          <w:sz w:val="21"/>
          <w:szCs w:val="21"/>
          <w:shd w:val="clear" w:color="auto" w:fill="FFFFFF"/>
        </w:rPr>
        <w:t>, Post Configuration, Data Migration and deployment</w:t>
      </w:r>
      <w:r>
        <w:rPr>
          <w:rFonts w:ascii="Helvetica" w:hAnsi="Helvetica" w:cs="Helvetica"/>
          <w:color w:val="000000"/>
          <w:sz w:val="21"/>
          <w:szCs w:val="21"/>
          <w:shd w:val="clear" w:color="auto" w:fill="FFFFFF"/>
        </w:rPr>
        <w:t xml:space="preserve"> activities in </w:t>
      </w:r>
      <w:r w:rsidRPr="00137DC7">
        <w:rPr>
          <w:shd w:val="clear" w:color="auto" w:fill="FFFFFF"/>
        </w:rPr>
        <w:t>salesforce</w:t>
      </w:r>
      <w:r>
        <w:rPr>
          <w:rFonts w:ascii="Helvetica" w:hAnsi="Helvetica" w:cs="Helvetica"/>
          <w:color w:val="000000"/>
          <w:sz w:val="21"/>
          <w:szCs w:val="21"/>
          <w:shd w:val="clear" w:color="auto" w:fill="FFFFFF"/>
        </w:rPr>
        <w:t> QA environment.</w:t>
      </w:r>
    </w:p>
    <w:p w14:paraId="7E2505A6" w14:textId="77777777"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t xml:space="preserve">Complete bulk imports of data using </w:t>
      </w:r>
      <w:r w:rsidRPr="006A7F97">
        <w:rPr>
          <w:rFonts w:ascii="Arial" w:hAnsi="Arial" w:cs="Arial"/>
          <w:b/>
          <w:bCs/>
          <w:color w:val="000000"/>
          <w:sz w:val="20"/>
          <w:szCs w:val="20"/>
          <w:shd w:val="clear" w:color="auto" w:fill="FFFFFF"/>
        </w:rPr>
        <w:t>Apex Data Loader</w:t>
      </w:r>
      <w:r w:rsidRPr="006A7F97">
        <w:rPr>
          <w:rFonts w:ascii="Arial" w:hAnsi="Arial" w:cs="Arial"/>
          <w:color w:val="000000"/>
          <w:sz w:val="20"/>
          <w:szCs w:val="20"/>
          <w:shd w:val="clear" w:color="auto" w:fill="FFFFFF"/>
        </w:rPr>
        <w:t>.</w:t>
      </w:r>
    </w:p>
    <w:p w14:paraId="1EC1B398" w14:textId="77777777"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t>Experienced in tools and best practices for Continuous Integration, Build, Test&amp; Deployment [Ant/Git/Jenkins].</w:t>
      </w:r>
    </w:p>
    <w:p w14:paraId="3656264E" w14:textId="48BF4633"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t>Analyzing</w:t>
      </w:r>
      <w:r w:rsidRPr="006A7F97">
        <w:rPr>
          <w:rFonts w:ascii="Arial" w:hAnsi="Arial" w:cs="Arial"/>
          <w:color w:val="000000"/>
          <w:sz w:val="20"/>
          <w:szCs w:val="20"/>
          <w:shd w:val="clear" w:color="auto" w:fill="FFFFFF"/>
        </w:rPr>
        <w:t xml:space="preserve"> the requirements &amp; preparing test case for the same.</w:t>
      </w:r>
    </w:p>
    <w:p w14:paraId="5DD475E6" w14:textId="77777777"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lastRenderedPageBreak/>
        <w:t xml:space="preserve">Involved in preparing and execution of </w:t>
      </w:r>
      <w:r w:rsidRPr="006A7F97">
        <w:rPr>
          <w:rFonts w:ascii="Arial" w:hAnsi="Arial" w:cs="Arial"/>
          <w:b/>
          <w:bCs/>
          <w:color w:val="000000"/>
          <w:sz w:val="20"/>
          <w:szCs w:val="20"/>
          <w:shd w:val="clear" w:color="auto" w:fill="FFFFFF"/>
        </w:rPr>
        <w:t>Functional/Regression Test cases based on SRS/FS (Functional Specification about particular feature)/Change</w:t>
      </w:r>
      <w:r w:rsidRPr="006A7F97">
        <w:rPr>
          <w:rFonts w:ascii="Arial" w:hAnsi="Arial" w:cs="Arial"/>
          <w:color w:val="000000"/>
          <w:sz w:val="20"/>
          <w:szCs w:val="20"/>
          <w:shd w:val="clear" w:color="auto" w:fill="FFFFFF"/>
        </w:rPr>
        <w:t xml:space="preserve"> request Specification.</w:t>
      </w:r>
    </w:p>
    <w:p w14:paraId="65CBC29D" w14:textId="77777777"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t>Bug tracking and reporting using JIRA.</w:t>
      </w:r>
    </w:p>
    <w:p w14:paraId="5E1804AA" w14:textId="77777777"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t>Preparing and executing the test scenarios and test cases.</w:t>
      </w:r>
    </w:p>
    <w:p w14:paraId="04F860EE" w14:textId="77777777" w:rsidR="00137DC7" w:rsidRPr="006A7F97" w:rsidRDefault="00137DC7" w:rsidP="00503C12">
      <w:pPr>
        <w:pStyle w:val="ListParagraph"/>
        <w:numPr>
          <w:ilvl w:val="0"/>
          <w:numId w:val="9"/>
        </w:numPr>
        <w:jc w:val="both"/>
        <w:rPr>
          <w:rFonts w:ascii="Arial" w:hAnsi="Arial" w:cs="Arial"/>
          <w:color w:val="000000"/>
          <w:sz w:val="20"/>
          <w:szCs w:val="20"/>
          <w:shd w:val="clear" w:color="auto" w:fill="FFFFFF"/>
        </w:rPr>
      </w:pPr>
      <w:r w:rsidRPr="006A7F97">
        <w:rPr>
          <w:rFonts w:ascii="Arial" w:hAnsi="Arial" w:cs="Arial"/>
          <w:color w:val="000000"/>
          <w:sz w:val="20"/>
          <w:szCs w:val="20"/>
          <w:shd w:val="clear" w:color="auto" w:fill="FFFFFF"/>
        </w:rPr>
        <w:t>Understanding the business functionality of the application.</w:t>
      </w:r>
    </w:p>
    <w:p w14:paraId="0F791EDF" w14:textId="71363223" w:rsidR="00137DC7" w:rsidRPr="00A96581" w:rsidRDefault="00137DC7" w:rsidP="00137DC7">
      <w:pPr>
        <w:pStyle w:val="ListParagraph"/>
        <w:numPr>
          <w:ilvl w:val="0"/>
          <w:numId w:val="9"/>
        </w:numPr>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Expert knowledge of the software development lifecycle, </w:t>
      </w:r>
      <w:r w:rsidRPr="00A96581">
        <w:rPr>
          <w:b/>
          <w:bCs/>
          <w:shd w:val="clear" w:color="auto" w:fill="FFFFFF"/>
        </w:rPr>
        <w:t>Release</w:t>
      </w:r>
      <w:r w:rsidRPr="00A96581">
        <w:rPr>
          <w:rFonts w:ascii="Helvetica" w:hAnsi="Helvetica" w:cs="Helvetica"/>
          <w:b/>
          <w:bCs/>
          <w:color w:val="000000"/>
          <w:sz w:val="21"/>
          <w:szCs w:val="21"/>
          <w:shd w:val="clear" w:color="auto" w:fill="FFFFFF"/>
        </w:rPr>
        <w:t> Management and Configuration Management</w:t>
      </w:r>
      <w:r w:rsidRPr="00A96581">
        <w:rPr>
          <w:rFonts w:ascii="Helvetica" w:hAnsi="Helvetica" w:cs="Helvetica"/>
          <w:b/>
          <w:bCs/>
          <w:color w:val="000000"/>
          <w:sz w:val="21"/>
          <w:szCs w:val="21"/>
          <w:shd w:val="clear" w:color="auto" w:fill="FFFFFF"/>
        </w:rPr>
        <w:t>.</w:t>
      </w:r>
    </w:p>
    <w:p w14:paraId="64AF16F9" w14:textId="050AC432" w:rsidR="00503C12" w:rsidRPr="00011F83" w:rsidRDefault="00503C12" w:rsidP="00503C12">
      <w:pPr>
        <w:pStyle w:val="ListParagraph"/>
        <w:numPr>
          <w:ilvl w:val="0"/>
          <w:numId w:val="9"/>
        </w:numPr>
        <w:rPr>
          <w:rFonts w:ascii="Arial" w:hAnsi="Arial" w:cs="Arial"/>
          <w:b/>
          <w:sz w:val="20"/>
          <w:szCs w:val="20"/>
        </w:rPr>
      </w:pPr>
      <w:r w:rsidRPr="00011F83">
        <w:rPr>
          <w:rFonts w:ascii="Arial" w:hAnsi="Arial" w:cs="Arial"/>
          <w:b/>
          <w:sz w:val="20"/>
          <w:szCs w:val="20"/>
        </w:rPr>
        <w:t>Installing, configuring and maintaining Continuous Integration, Automation and Configuration Management tools</w:t>
      </w:r>
      <w:r w:rsidR="00011F83">
        <w:rPr>
          <w:rFonts w:ascii="Arial" w:hAnsi="Arial" w:cs="Arial"/>
          <w:b/>
          <w:sz w:val="20"/>
          <w:szCs w:val="20"/>
        </w:rPr>
        <w:t>.</w:t>
      </w:r>
    </w:p>
    <w:p w14:paraId="2C113E54" w14:textId="77777777"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Establishing and enforcing release policies and standards for all environments (Dev, Test, Staging and Production).</w:t>
      </w:r>
    </w:p>
    <w:p w14:paraId="2C90D743" w14:textId="2437C33D"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 xml:space="preserve">Implementing infrastructure as code like </w:t>
      </w:r>
      <w:r w:rsidRPr="00011F83">
        <w:rPr>
          <w:rFonts w:ascii="Arial" w:hAnsi="Arial" w:cs="Arial"/>
          <w:b/>
          <w:sz w:val="20"/>
          <w:szCs w:val="20"/>
        </w:rPr>
        <w:t>Jenkins</w:t>
      </w:r>
      <w:r w:rsidR="004927EB">
        <w:rPr>
          <w:rFonts w:ascii="Arial" w:hAnsi="Arial" w:cs="Arial"/>
          <w:b/>
          <w:sz w:val="20"/>
          <w:szCs w:val="20"/>
        </w:rPr>
        <w:t xml:space="preserve"> </w:t>
      </w:r>
      <w:r w:rsidRPr="00011F83">
        <w:rPr>
          <w:rFonts w:ascii="Arial" w:hAnsi="Arial" w:cs="Arial"/>
          <w:b/>
          <w:sz w:val="20"/>
          <w:szCs w:val="20"/>
        </w:rPr>
        <w:t xml:space="preserve">file, </w:t>
      </w:r>
      <w:r w:rsidR="0002147C" w:rsidRPr="00011F83">
        <w:rPr>
          <w:rFonts w:ascii="Arial" w:hAnsi="Arial" w:cs="Arial"/>
          <w:b/>
          <w:sz w:val="20"/>
          <w:szCs w:val="20"/>
        </w:rPr>
        <w:t xml:space="preserve">Ansible, </w:t>
      </w:r>
      <w:r w:rsidRPr="00011F83">
        <w:rPr>
          <w:rFonts w:ascii="Arial" w:hAnsi="Arial" w:cs="Arial"/>
          <w:b/>
          <w:sz w:val="20"/>
          <w:szCs w:val="20"/>
        </w:rPr>
        <w:t>Terraform</w:t>
      </w:r>
      <w:r>
        <w:rPr>
          <w:rFonts w:ascii="Arial" w:hAnsi="Arial" w:cs="Arial"/>
          <w:sz w:val="20"/>
          <w:szCs w:val="20"/>
        </w:rPr>
        <w:t xml:space="preserve"> or CloudFormation templates on AWS cloud architecture.</w:t>
      </w:r>
    </w:p>
    <w:p w14:paraId="4B9EE866" w14:textId="77777777"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 xml:space="preserve">Automate the </w:t>
      </w:r>
      <w:r w:rsidRPr="00011F83">
        <w:rPr>
          <w:rFonts w:ascii="Arial" w:hAnsi="Arial" w:cs="Arial"/>
          <w:b/>
          <w:sz w:val="20"/>
          <w:szCs w:val="20"/>
        </w:rPr>
        <w:t>branching, tagging and deployments</w:t>
      </w:r>
      <w:r>
        <w:rPr>
          <w:rFonts w:ascii="Arial" w:hAnsi="Arial" w:cs="Arial"/>
          <w:sz w:val="20"/>
          <w:szCs w:val="20"/>
        </w:rPr>
        <w:t xml:space="preserve"> using promotion techniques.</w:t>
      </w:r>
    </w:p>
    <w:p w14:paraId="2A4680B3" w14:textId="77777777" w:rsidR="00503C12" w:rsidRDefault="00503C12" w:rsidP="00503C12">
      <w:pPr>
        <w:pStyle w:val="ListParagraph"/>
        <w:numPr>
          <w:ilvl w:val="0"/>
          <w:numId w:val="9"/>
        </w:numPr>
        <w:jc w:val="both"/>
        <w:rPr>
          <w:rFonts w:ascii="Arial" w:hAnsi="Arial" w:cs="Arial"/>
          <w:sz w:val="20"/>
          <w:szCs w:val="20"/>
        </w:rPr>
      </w:pPr>
      <w:r w:rsidRPr="004927EB">
        <w:rPr>
          <w:rFonts w:ascii="Arial" w:hAnsi="Arial" w:cs="Arial"/>
          <w:b/>
          <w:bCs/>
          <w:sz w:val="20"/>
          <w:szCs w:val="20"/>
        </w:rPr>
        <w:t>Forward plan the release windows and cycles across a portfolio</w:t>
      </w:r>
      <w:r>
        <w:rPr>
          <w:rFonts w:ascii="Arial" w:hAnsi="Arial" w:cs="Arial"/>
          <w:sz w:val="20"/>
          <w:szCs w:val="20"/>
        </w:rPr>
        <w:t>.</w:t>
      </w:r>
    </w:p>
    <w:p w14:paraId="6DC41F3A" w14:textId="77777777"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 xml:space="preserve">Manage risks ad resolves issues that affect </w:t>
      </w:r>
      <w:r w:rsidRPr="00A96581">
        <w:rPr>
          <w:rFonts w:ascii="Arial" w:hAnsi="Arial" w:cs="Arial"/>
          <w:b/>
          <w:bCs/>
          <w:sz w:val="20"/>
          <w:szCs w:val="20"/>
        </w:rPr>
        <w:t>release scope, schedule, deployment and quality</w:t>
      </w:r>
      <w:r>
        <w:rPr>
          <w:rFonts w:ascii="Arial" w:hAnsi="Arial" w:cs="Arial"/>
          <w:sz w:val="20"/>
          <w:szCs w:val="20"/>
        </w:rPr>
        <w:t>.</w:t>
      </w:r>
    </w:p>
    <w:p w14:paraId="17EEE9DC" w14:textId="77777777"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Measure and monitor progress to ensure application releases are delivered on time and they meet expectations.</w:t>
      </w:r>
    </w:p>
    <w:p w14:paraId="438E6514" w14:textId="77777777"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Manage relationships and coordinate work between different teams.</w:t>
      </w:r>
    </w:p>
    <w:p w14:paraId="48C88708" w14:textId="77777777" w:rsidR="00503C12"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Develop scripts and configure automation tools to build, integrate, and deploy software releases to various platforms.</w:t>
      </w:r>
    </w:p>
    <w:p w14:paraId="4FF124C8" w14:textId="77777777" w:rsidR="00503C12" w:rsidRPr="00FE7739" w:rsidRDefault="00503C12" w:rsidP="00503C12">
      <w:pPr>
        <w:pStyle w:val="ListParagraph"/>
        <w:numPr>
          <w:ilvl w:val="0"/>
          <w:numId w:val="9"/>
        </w:numPr>
        <w:jc w:val="both"/>
        <w:rPr>
          <w:rFonts w:ascii="Arial" w:hAnsi="Arial" w:cs="Arial"/>
          <w:sz w:val="20"/>
          <w:szCs w:val="20"/>
        </w:rPr>
      </w:pPr>
      <w:r>
        <w:rPr>
          <w:rFonts w:ascii="Arial" w:hAnsi="Arial" w:cs="Arial"/>
          <w:sz w:val="20"/>
          <w:szCs w:val="20"/>
        </w:rPr>
        <w:t>Release management and provide technical help to team.</w:t>
      </w:r>
    </w:p>
    <w:p w14:paraId="4CB9BB77" w14:textId="0C59A950" w:rsidR="004927EB" w:rsidRDefault="004927EB" w:rsidP="003C1F8D">
      <w:pPr>
        <w:rPr>
          <w:rFonts w:cs="Arial"/>
          <w:b/>
          <w:bCs/>
          <w:u w:val="single"/>
        </w:rPr>
      </w:pPr>
    </w:p>
    <w:p w14:paraId="66C116CF" w14:textId="1894FE9C" w:rsidR="004927EB" w:rsidRDefault="004927EB" w:rsidP="003C1F8D">
      <w:pPr>
        <w:rPr>
          <w:rFonts w:cs="Arial"/>
          <w:b/>
          <w:bCs/>
          <w:u w:val="single"/>
        </w:rPr>
      </w:pPr>
    </w:p>
    <w:p w14:paraId="26F8605E" w14:textId="2195CABF" w:rsidR="004927EB" w:rsidRDefault="004927EB" w:rsidP="003C1F8D">
      <w:pPr>
        <w:rPr>
          <w:rFonts w:cs="Arial"/>
          <w:b/>
          <w:bCs/>
          <w:u w:val="single"/>
        </w:rPr>
      </w:pPr>
    </w:p>
    <w:p w14:paraId="0A8FB7A3" w14:textId="77777777" w:rsidR="004927EB" w:rsidRDefault="004927EB" w:rsidP="003C1F8D">
      <w:pPr>
        <w:rPr>
          <w:rFonts w:cs="Arial"/>
          <w:b/>
          <w:bCs/>
          <w:u w:val="single"/>
        </w:rPr>
      </w:pPr>
    </w:p>
    <w:p w14:paraId="7F052DCF" w14:textId="251A03E8" w:rsidR="00FE7739" w:rsidRDefault="0002147C" w:rsidP="00FE7739">
      <w:pPr>
        <w:ind w:left="18"/>
        <w:jc w:val="left"/>
        <w:rPr>
          <w:rFonts w:cs="Arial"/>
          <w:b/>
          <w:bCs/>
          <w:spacing w:val="4"/>
          <w:sz w:val="20"/>
        </w:rPr>
      </w:pPr>
      <w:r>
        <w:rPr>
          <w:rFonts w:cs="Arial"/>
          <w:b/>
          <w:color w:val="000000"/>
          <w:sz w:val="20"/>
        </w:rPr>
        <w:t>I</w:t>
      </w:r>
      <w:r w:rsidR="004927EB">
        <w:rPr>
          <w:rFonts w:cs="Arial"/>
          <w:b/>
          <w:color w:val="000000"/>
          <w:sz w:val="20"/>
        </w:rPr>
        <w:t>NFOSYS</w:t>
      </w:r>
      <w:r>
        <w:rPr>
          <w:rFonts w:cs="Arial"/>
          <w:b/>
          <w:color w:val="000000"/>
          <w:sz w:val="20"/>
        </w:rPr>
        <w:tab/>
      </w:r>
      <w:r>
        <w:rPr>
          <w:rFonts w:cs="Arial"/>
          <w:b/>
          <w:color w:val="000000"/>
          <w:sz w:val="20"/>
        </w:rPr>
        <w:tab/>
      </w:r>
      <w:r>
        <w:rPr>
          <w:rFonts w:cs="Arial"/>
          <w:b/>
          <w:color w:val="000000"/>
          <w:sz w:val="20"/>
        </w:rPr>
        <w:tab/>
      </w:r>
      <w:r>
        <w:rPr>
          <w:rFonts w:cs="Arial"/>
          <w:b/>
          <w:color w:val="000000"/>
          <w:sz w:val="20"/>
        </w:rPr>
        <w:tab/>
      </w:r>
      <w:r w:rsidR="00FE7739">
        <w:rPr>
          <w:rFonts w:cs="Arial"/>
          <w:b/>
          <w:color w:val="000000"/>
          <w:sz w:val="20"/>
        </w:rPr>
        <w:tab/>
      </w:r>
      <w:r w:rsidR="00FE7739">
        <w:rPr>
          <w:rFonts w:cs="Arial"/>
          <w:b/>
          <w:color w:val="000000"/>
          <w:sz w:val="20"/>
        </w:rPr>
        <w:tab/>
      </w:r>
      <w:r w:rsidR="00FE7739">
        <w:rPr>
          <w:rFonts w:cs="Arial"/>
          <w:b/>
          <w:color w:val="000000"/>
          <w:sz w:val="20"/>
        </w:rPr>
        <w:tab/>
      </w:r>
      <w:r w:rsidR="00FE7739">
        <w:rPr>
          <w:rFonts w:cs="Arial"/>
          <w:b/>
          <w:color w:val="000000"/>
          <w:sz w:val="20"/>
        </w:rPr>
        <w:tab/>
      </w:r>
      <w:r w:rsidR="00E935D3">
        <w:rPr>
          <w:rFonts w:cs="Arial"/>
          <w:b/>
          <w:color w:val="000000"/>
          <w:sz w:val="20"/>
        </w:rPr>
        <w:tab/>
      </w:r>
      <w:r w:rsidR="008F5F82">
        <w:rPr>
          <w:rFonts w:cs="Arial"/>
          <w:b/>
          <w:color w:val="000000"/>
          <w:sz w:val="20"/>
        </w:rPr>
        <w:t>Jan 2016</w:t>
      </w:r>
      <w:bookmarkStart w:id="0" w:name="_GoBack"/>
      <w:bookmarkEnd w:id="0"/>
      <w:r w:rsidR="00FE7739">
        <w:rPr>
          <w:rFonts w:cs="Arial"/>
          <w:b/>
          <w:bCs/>
          <w:spacing w:val="4"/>
          <w:sz w:val="20"/>
        </w:rPr>
        <w:t xml:space="preserve"> – </w:t>
      </w:r>
      <w:r w:rsidR="00E935D3">
        <w:rPr>
          <w:rFonts w:cs="Arial"/>
          <w:b/>
          <w:bCs/>
          <w:spacing w:val="4"/>
          <w:sz w:val="20"/>
        </w:rPr>
        <w:t>Oct</w:t>
      </w:r>
      <w:r w:rsidR="00FE7739">
        <w:rPr>
          <w:rFonts w:cs="Arial"/>
          <w:b/>
          <w:bCs/>
          <w:spacing w:val="4"/>
          <w:sz w:val="20"/>
        </w:rPr>
        <w:t xml:space="preserve"> 2017</w:t>
      </w:r>
    </w:p>
    <w:p w14:paraId="256BCCC9" w14:textId="33450F75" w:rsidR="00FE7739" w:rsidRDefault="004927EB" w:rsidP="00FE7739">
      <w:pPr>
        <w:ind w:left="18"/>
        <w:jc w:val="left"/>
        <w:rPr>
          <w:rFonts w:eastAsia="Arial" w:cs="Arial"/>
          <w:b/>
          <w:bCs/>
          <w:color w:val="000000"/>
          <w:sz w:val="20"/>
        </w:rPr>
      </w:pPr>
      <w:r>
        <w:rPr>
          <w:rFonts w:cs="Arial"/>
          <w:b/>
          <w:color w:val="000000"/>
          <w:spacing w:val="4"/>
          <w:sz w:val="20"/>
        </w:rPr>
        <w:t>Salesforce</w:t>
      </w:r>
      <w:r w:rsidR="0002147C">
        <w:rPr>
          <w:rFonts w:cs="Arial"/>
          <w:b/>
          <w:color w:val="000000"/>
          <w:spacing w:val="4"/>
          <w:sz w:val="20"/>
        </w:rPr>
        <w:t xml:space="preserve"> </w:t>
      </w:r>
      <w:r>
        <w:rPr>
          <w:rFonts w:cs="Arial"/>
          <w:b/>
          <w:color w:val="000000"/>
          <w:spacing w:val="4"/>
          <w:sz w:val="20"/>
        </w:rPr>
        <w:t>Administrator</w:t>
      </w:r>
      <w:r w:rsidR="00FE7739">
        <w:rPr>
          <w:rFonts w:eastAsia="Arial" w:cs="Arial"/>
          <w:b/>
          <w:bCs/>
          <w:color w:val="000000"/>
          <w:sz w:val="20"/>
        </w:rPr>
        <w:tab/>
      </w:r>
    </w:p>
    <w:p w14:paraId="339BF850" w14:textId="77777777" w:rsidR="00FE7739" w:rsidRDefault="00FE7739" w:rsidP="00FE7739">
      <w:pPr>
        <w:rPr>
          <w:rFonts w:eastAsia="Arial" w:cs="Arial"/>
          <w:b/>
          <w:bCs/>
          <w:color w:val="000000"/>
          <w:sz w:val="20"/>
        </w:rPr>
      </w:pPr>
    </w:p>
    <w:p w14:paraId="5B455E2F" w14:textId="153202DB" w:rsidR="00FE7739" w:rsidRPr="004927EB" w:rsidRDefault="004927EB" w:rsidP="00FE7739">
      <w:pPr>
        <w:rPr>
          <w:rFonts w:cs="Arial"/>
          <w:sz w:val="20"/>
          <w:shd w:val="clear" w:color="auto" w:fill="FFFFFF"/>
          <w:lang w:val="en"/>
        </w:rPr>
      </w:pPr>
      <w:r w:rsidRPr="004927EB">
        <w:rPr>
          <w:rFonts w:cs="Arial"/>
          <w:sz w:val="20"/>
          <w:shd w:val="clear" w:color="auto" w:fill="FFFFFF"/>
          <w:lang w:val="en"/>
        </w:rPr>
        <w:t>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facilitate collaboration and manage sales on-demand</w:t>
      </w:r>
    </w:p>
    <w:p w14:paraId="3AA43585" w14:textId="77777777" w:rsidR="004927EB" w:rsidRDefault="004927EB" w:rsidP="00FE7739">
      <w:pPr>
        <w:rPr>
          <w:rFonts w:cs="Arial"/>
          <w:b/>
          <w:color w:val="000000"/>
          <w:sz w:val="20"/>
          <w:u w:val="single"/>
        </w:rPr>
      </w:pPr>
    </w:p>
    <w:p w14:paraId="0F3B0D8A" w14:textId="0B71A336" w:rsidR="00FE7739" w:rsidRDefault="00FE7739" w:rsidP="00FE7739">
      <w:pPr>
        <w:rPr>
          <w:rFonts w:cs="Arial"/>
          <w:b/>
          <w:bCs/>
          <w:smallCaps/>
          <w:sz w:val="20"/>
        </w:rPr>
      </w:pPr>
      <w:r>
        <w:rPr>
          <w:rFonts w:cs="Arial"/>
          <w:b/>
          <w:color w:val="000000"/>
          <w:sz w:val="20"/>
        </w:rPr>
        <w:t>Responsibilities</w:t>
      </w:r>
      <w:r>
        <w:rPr>
          <w:rFonts w:cs="Arial"/>
          <w:b/>
          <w:bCs/>
          <w:smallCaps/>
          <w:sz w:val="20"/>
        </w:rPr>
        <w:t>:</w:t>
      </w:r>
    </w:p>
    <w:p w14:paraId="218F0EFC" w14:textId="77777777" w:rsidR="00137DC7" w:rsidRDefault="00137DC7" w:rsidP="00FE7739">
      <w:pPr>
        <w:rPr>
          <w:rFonts w:cs="Arial"/>
          <w:b/>
          <w:bCs/>
          <w:smallCaps/>
          <w:sz w:val="20"/>
        </w:rPr>
      </w:pPr>
    </w:p>
    <w:p w14:paraId="583842A7"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 xml:space="preserve">Developed various </w:t>
      </w:r>
      <w:r w:rsidRPr="006A7F97">
        <w:rPr>
          <w:rFonts w:ascii="Arial" w:hAnsi="Arial" w:cs="Arial"/>
          <w:b/>
          <w:bCs/>
          <w:sz w:val="20"/>
          <w:shd w:val="clear" w:color="auto" w:fill="FFFFFF"/>
          <w:lang w:val="en"/>
        </w:rPr>
        <w:t>Custom Objects, Tabs, Components and Visualforce Pages and Controllers</w:t>
      </w:r>
      <w:r w:rsidRPr="006A7F97">
        <w:rPr>
          <w:rFonts w:ascii="Arial" w:hAnsi="Arial" w:cs="Arial"/>
          <w:sz w:val="20"/>
          <w:shd w:val="clear" w:color="auto" w:fill="FFFFFF"/>
          <w:lang w:val="en"/>
        </w:rPr>
        <w:t xml:space="preserve"> as a Salesforce consultant.</w:t>
      </w:r>
    </w:p>
    <w:p w14:paraId="6A50D4BB"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Administered, configured, maintained Salesforce.com application user profiles, roles, assigning Permissions, generating security tokens, validation Rule, upgrade installation.</w:t>
      </w:r>
    </w:p>
    <w:p w14:paraId="606D3B5C"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 xml:space="preserve">Created and </w:t>
      </w:r>
      <w:r w:rsidRPr="006A7F97">
        <w:rPr>
          <w:rFonts w:ascii="Arial" w:hAnsi="Arial" w:cs="Arial"/>
          <w:b/>
          <w:bCs/>
          <w:sz w:val="20"/>
          <w:shd w:val="clear" w:color="auto" w:fill="FFFFFF"/>
          <w:lang w:val="en"/>
        </w:rPr>
        <w:t>deployed Several Reports</w:t>
      </w:r>
      <w:r w:rsidRPr="006A7F97">
        <w:rPr>
          <w:rFonts w:ascii="Arial" w:hAnsi="Arial" w:cs="Arial"/>
          <w:sz w:val="20"/>
          <w:shd w:val="clear" w:color="auto" w:fill="FFFFFF"/>
          <w:lang w:val="en"/>
        </w:rPr>
        <w:t xml:space="preserve"> using salesforce.com platform.</w:t>
      </w:r>
    </w:p>
    <w:p w14:paraId="40428B38" w14:textId="77777777" w:rsidR="00137DC7" w:rsidRPr="006A7F97" w:rsidRDefault="004927EB" w:rsidP="006A7F97">
      <w:pPr>
        <w:pStyle w:val="ListParagraph"/>
        <w:numPr>
          <w:ilvl w:val="0"/>
          <w:numId w:val="16"/>
        </w:numPr>
        <w:rPr>
          <w:rFonts w:ascii="Arial" w:hAnsi="Arial" w:cs="Arial"/>
          <w:b/>
          <w:bCs/>
          <w:sz w:val="20"/>
          <w:shd w:val="clear" w:color="auto" w:fill="FFFFFF"/>
          <w:lang w:val="en"/>
        </w:rPr>
      </w:pPr>
      <w:r w:rsidRPr="006A7F97">
        <w:rPr>
          <w:rFonts w:ascii="Arial" w:hAnsi="Arial" w:cs="Arial"/>
          <w:sz w:val="20"/>
          <w:shd w:val="clear" w:color="auto" w:fill="FFFFFF"/>
          <w:lang w:val="en"/>
        </w:rPr>
        <w:t xml:space="preserve">Provide </w:t>
      </w:r>
      <w:r w:rsidRPr="006A7F97">
        <w:rPr>
          <w:rFonts w:ascii="Arial" w:hAnsi="Arial" w:cs="Arial"/>
          <w:b/>
          <w:bCs/>
          <w:sz w:val="20"/>
          <w:shd w:val="clear" w:color="auto" w:fill="FFFFFF"/>
          <w:lang w:val="en"/>
        </w:rPr>
        <w:t>training to end users, updated and modified Fields, Objects, Page Layouts</w:t>
      </w:r>
      <w:r w:rsidR="00137DC7" w:rsidRPr="006A7F97">
        <w:rPr>
          <w:rFonts w:ascii="Arial" w:hAnsi="Arial" w:cs="Arial"/>
          <w:b/>
          <w:bCs/>
          <w:sz w:val="20"/>
          <w:shd w:val="clear" w:color="auto" w:fill="FFFFFF"/>
          <w:lang w:val="en"/>
        </w:rPr>
        <w:t>.</w:t>
      </w:r>
    </w:p>
    <w:p w14:paraId="0764AF4F"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Developed APEX Classes, Controller Classes and APEX Triggers for various functional needs in the application.</w:t>
      </w:r>
    </w:p>
    <w:p w14:paraId="056571DA"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Analyzed and evaluated complex business requirements and recommended solutions.</w:t>
      </w:r>
    </w:p>
    <w:p w14:paraId="6CC30C65" w14:textId="77777777" w:rsidR="00137DC7" w:rsidRPr="006A7F97" w:rsidRDefault="004927EB" w:rsidP="006A7F97">
      <w:pPr>
        <w:pStyle w:val="ListParagraph"/>
        <w:numPr>
          <w:ilvl w:val="0"/>
          <w:numId w:val="16"/>
        </w:numPr>
        <w:rPr>
          <w:rFonts w:ascii="Arial" w:hAnsi="Arial" w:cs="Arial"/>
          <w:b/>
          <w:bCs/>
          <w:sz w:val="20"/>
          <w:shd w:val="clear" w:color="auto" w:fill="FFFFFF"/>
          <w:lang w:val="en"/>
        </w:rPr>
      </w:pPr>
      <w:r w:rsidRPr="006A7F97">
        <w:rPr>
          <w:rFonts w:ascii="Arial" w:hAnsi="Arial" w:cs="Arial"/>
          <w:b/>
          <w:bCs/>
          <w:sz w:val="20"/>
          <w:shd w:val="clear" w:color="auto" w:fill="FFFFFF"/>
          <w:lang w:val="en"/>
        </w:rPr>
        <w:t>Developed and deployed workflows and approval processes for opportunities and products/ assets management.</w:t>
      </w:r>
    </w:p>
    <w:p w14:paraId="7B8993C0"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Involved in Salesforce.com application setup activities and customized the apps to match the functional needs of the organization.</w:t>
      </w:r>
    </w:p>
    <w:p w14:paraId="55879D86" w14:textId="77777777" w:rsidR="00137DC7" w:rsidRPr="006A7F97" w:rsidRDefault="004927EB" w:rsidP="006A7F97">
      <w:pPr>
        <w:pStyle w:val="ListParagraph"/>
        <w:numPr>
          <w:ilvl w:val="0"/>
          <w:numId w:val="16"/>
        </w:numPr>
        <w:rPr>
          <w:rFonts w:ascii="Arial" w:hAnsi="Arial" w:cs="Arial"/>
          <w:b/>
          <w:bCs/>
          <w:sz w:val="20"/>
          <w:shd w:val="clear" w:color="auto" w:fill="FFFFFF"/>
          <w:lang w:val="en"/>
        </w:rPr>
      </w:pPr>
      <w:r w:rsidRPr="006A7F97">
        <w:rPr>
          <w:rFonts w:ascii="Arial" w:hAnsi="Arial" w:cs="Arial"/>
          <w:b/>
          <w:bCs/>
          <w:sz w:val="20"/>
          <w:shd w:val="clear" w:color="auto" w:fill="FFFFFF"/>
          <w:lang w:val="en"/>
        </w:rPr>
        <w:lastRenderedPageBreak/>
        <w:t>Implemented the requirements on Salesforce.com platform and Force.com IDE Plug-in using Eclipse.</w:t>
      </w:r>
    </w:p>
    <w:p w14:paraId="3D2C0173"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 xml:space="preserve">Involved in fallout </w:t>
      </w:r>
      <w:r w:rsidRPr="006A7F97">
        <w:rPr>
          <w:rFonts w:ascii="Arial" w:hAnsi="Arial" w:cs="Arial"/>
          <w:b/>
          <w:bCs/>
          <w:sz w:val="20"/>
          <w:shd w:val="clear" w:color="auto" w:fill="FFFFFF"/>
          <w:lang w:val="en"/>
        </w:rPr>
        <w:t>analysis</w:t>
      </w:r>
      <w:r w:rsidRPr="006A7F97">
        <w:rPr>
          <w:rFonts w:ascii="Arial" w:hAnsi="Arial" w:cs="Arial"/>
          <w:sz w:val="20"/>
          <w:shd w:val="clear" w:color="auto" w:fill="FFFFFF"/>
          <w:lang w:val="en"/>
        </w:rPr>
        <w:t xml:space="preserve"> and fixing the issues.</w:t>
      </w:r>
    </w:p>
    <w:p w14:paraId="73D53F56"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Worked with Data loader for loading the attachments into salesforce.com, related to objects like Accounts, Contacts, Opportunities, and Activities.</w:t>
      </w:r>
    </w:p>
    <w:p w14:paraId="051E118E"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Involved in Data mapping specifications to create and execute detailed system test plans. The data mapping specifies what data will be extracted from an internal data warehouse, transformed and sent to salesforce.com entity.</w:t>
      </w:r>
    </w:p>
    <w:p w14:paraId="19D5DE7F" w14:textId="77777777" w:rsidR="00137DC7" w:rsidRPr="006A7F97" w:rsidRDefault="004927EB" w:rsidP="006A7F97">
      <w:pPr>
        <w:pStyle w:val="ListParagraph"/>
        <w:numPr>
          <w:ilvl w:val="0"/>
          <w:numId w:val="16"/>
        </w:numPr>
        <w:rPr>
          <w:rFonts w:ascii="Arial" w:hAnsi="Arial" w:cs="Arial"/>
          <w:b/>
          <w:bCs/>
          <w:sz w:val="20"/>
          <w:shd w:val="clear" w:color="auto" w:fill="FFFFFF"/>
          <w:lang w:val="en"/>
        </w:rPr>
      </w:pPr>
      <w:r w:rsidRPr="006A7F97">
        <w:rPr>
          <w:rFonts w:ascii="Arial" w:hAnsi="Arial" w:cs="Arial"/>
          <w:b/>
          <w:bCs/>
          <w:sz w:val="20"/>
          <w:shd w:val="clear" w:color="auto" w:fill="FFFFFF"/>
          <w:lang w:val="en"/>
        </w:rPr>
        <w:t>Created and used Email templates in HTML and Visualforce.</w:t>
      </w:r>
    </w:p>
    <w:p w14:paraId="6917A288" w14:textId="362675B3"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 xml:space="preserve">Integrated the web services by generating the necessary stubs from the WSDL files for extracting the data from the </w:t>
      </w:r>
      <w:r w:rsidR="00137DC7" w:rsidRPr="006A7F97">
        <w:rPr>
          <w:rFonts w:ascii="Arial" w:hAnsi="Arial" w:cs="Arial"/>
          <w:sz w:val="20"/>
          <w:shd w:val="clear" w:color="auto" w:fill="FFFFFF"/>
          <w:lang w:val="en"/>
        </w:rPr>
        <w:t>home-grown</w:t>
      </w:r>
      <w:r w:rsidRPr="006A7F97">
        <w:rPr>
          <w:rFonts w:ascii="Arial" w:hAnsi="Arial" w:cs="Arial"/>
          <w:sz w:val="20"/>
          <w:shd w:val="clear" w:color="auto" w:fill="FFFFFF"/>
          <w:lang w:val="en"/>
        </w:rPr>
        <w:t xml:space="preserve"> applications by using the </w:t>
      </w:r>
      <w:r w:rsidR="006A7F97" w:rsidRPr="006A7F97">
        <w:rPr>
          <w:rFonts w:ascii="Arial" w:hAnsi="Arial" w:cs="Arial"/>
          <w:sz w:val="20"/>
          <w:shd w:val="clear" w:color="auto" w:fill="FFFFFF"/>
          <w:lang w:val="en"/>
        </w:rPr>
        <w:t>home-grown</w:t>
      </w:r>
      <w:r w:rsidRPr="006A7F97">
        <w:rPr>
          <w:rFonts w:ascii="Arial" w:hAnsi="Arial" w:cs="Arial"/>
          <w:sz w:val="20"/>
          <w:shd w:val="clear" w:color="auto" w:fill="FFFFFF"/>
          <w:lang w:val="en"/>
        </w:rPr>
        <w:t xml:space="preserve"> web services.</w:t>
      </w:r>
    </w:p>
    <w:p w14:paraId="6FFDE570" w14:textId="77777777" w:rsidR="00137DC7"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 xml:space="preserve">Used the </w:t>
      </w:r>
      <w:r w:rsidRPr="006A7F97">
        <w:rPr>
          <w:rFonts w:ascii="Arial" w:hAnsi="Arial" w:cs="Arial"/>
          <w:b/>
          <w:bCs/>
          <w:sz w:val="20"/>
          <w:shd w:val="clear" w:color="auto" w:fill="FFFFFF"/>
          <w:lang w:val="en"/>
        </w:rPr>
        <w:t>sandbox for testing and migrated the code to the deployment instance after testing</w:t>
      </w:r>
      <w:r w:rsidRPr="006A7F97">
        <w:rPr>
          <w:rFonts w:ascii="Arial" w:hAnsi="Arial" w:cs="Arial"/>
          <w:sz w:val="20"/>
          <w:shd w:val="clear" w:color="auto" w:fill="FFFFFF"/>
          <w:lang w:val="en"/>
        </w:rPr>
        <w:t>.</w:t>
      </w:r>
    </w:p>
    <w:p w14:paraId="4FA7ABDF" w14:textId="710F38AB" w:rsidR="00FE7739" w:rsidRPr="006A7F97" w:rsidRDefault="004927EB" w:rsidP="006A7F97">
      <w:pPr>
        <w:pStyle w:val="ListParagraph"/>
        <w:numPr>
          <w:ilvl w:val="0"/>
          <w:numId w:val="16"/>
        </w:numPr>
        <w:rPr>
          <w:rFonts w:ascii="Arial" w:hAnsi="Arial" w:cs="Arial"/>
          <w:sz w:val="20"/>
          <w:shd w:val="clear" w:color="auto" w:fill="FFFFFF"/>
          <w:lang w:val="en"/>
        </w:rPr>
      </w:pPr>
      <w:r w:rsidRPr="006A7F97">
        <w:rPr>
          <w:rFonts w:ascii="Arial" w:hAnsi="Arial" w:cs="Arial"/>
          <w:sz w:val="20"/>
          <w:shd w:val="clear" w:color="auto" w:fill="FFFFFF"/>
          <w:lang w:val="en"/>
        </w:rPr>
        <w:t>Interacted with the Salesforce.com premium tech support team on a regular basis.</w:t>
      </w:r>
    </w:p>
    <w:p w14:paraId="4B8DA219" w14:textId="13906643" w:rsidR="004927EB" w:rsidRPr="006A7F97" w:rsidRDefault="004927EB" w:rsidP="003C1F8D">
      <w:pPr>
        <w:rPr>
          <w:rFonts w:cs="Arial"/>
          <w:sz w:val="20"/>
          <w:shd w:val="clear" w:color="auto" w:fill="FFFFFF"/>
          <w:lang w:val="en"/>
        </w:rPr>
      </w:pPr>
    </w:p>
    <w:p w14:paraId="25AFCF44" w14:textId="77777777" w:rsidR="004927EB" w:rsidRPr="006A7F97" w:rsidRDefault="004927EB" w:rsidP="003C1F8D">
      <w:pPr>
        <w:rPr>
          <w:rFonts w:cs="Arial"/>
          <w:sz w:val="20"/>
          <w:shd w:val="clear" w:color="auto" w:fill="FFFFFF"/>
          <w:lang w:val="en"/>
        </w:rPr>
      </w:pPr>
    </w:p>
    <w:p w14:paraId="44A75D32" w14:textId="77777777" w:rsidR="00624923" w:rsidRDefault="0002147C" w:rsidP="00624923">
      <w:pPr>
        <w:ind w:left="18"/>
        <w:jc w:val="left"/>
        <w:rPr>
          <w:rFonts w:cs="Arial"/>
          <w:b/>
          <w:bCs/>
          <w:spacing w:val="4"/>
          <w:sz w:val="20"/>
        </w:rPr>
      </w:pPr>
      <w:r>
        <w:rPr>
          <w:rFonts w:cs="Arial"/>
          <w:b/>
          <w:color w:val="000000"/>
          <w:sz w:val="20"/>
        </w:rPr>
        <w:t>Infosys</w:t>
      </w:r>
      <w:r w:rsidR="00624923">
        <w:rPr>
          <w:rFonts w:cs="Arial"/>
          <w:b/>
          <w:color w:val="000000"/>
          <w:sz w:val="20"/>
        </w:rPr>
        <w:t xml:space="preserve">, Rhode Island                 </w:t>
      </w:r>
      <w:r w:rsidR="00624923">
        <w:rPr>
          <w:rFonts w:cs="Arial"/>
          <w:b/>
          <w:color w:val="000000"/>
          <w:sz w:val="20"/>
        </w:rPr>
        <w:tab/>
      </w:r>
      <w:r w:rsidR="00624923">
        <w:rPr>
          <w:rFonts w:cs="Arial"/>
          <w:b/>
          <w:color w:val="000000"/>
          <w:sz w:val="20"/>
        </w:rPr>
        <w:tab/>
      </w:r>
      <w:r w:rsidR="00624923">
        <w:rPr>
          <w:rFonts w:cs="Arial"/>
          <w:b/>
          <w:color w:val="000000"/>
          <w:sz w:val="20"/>
        </w:rPr>
        <w:tab/>
      </w:r>
      <w:r w:rsidR="00624923">
        <w:rPr>
          <w:rFonts w:cs="Arial"/>
          <w:b/>
          <w:color w:val="000000"/>
          <w:sz w:val="20"/>
        </w:rPr>
        <w:tab/>
        <w:t xml:space="preserve">        </w:t>
      </w:r>
      <w:r w:rsidR="00395CF7">
        <w:rPr>
          <w:rFonts w:cs="Arial"/>
          <w:b/>
          <w:bCs/>
          <w:spacing w:val="4"/>
          <w:sz w:val="20"/>
        </w:rPr>
        <w:t>Dec 2014</w:t>
      </w:r>
      <w:r w:rsidR="00624923">
        <w:rPr>
          <w:rFonts w:cs="Arial"/>
          <w:b/>
          <w:bCs/>
          <w:spacing w:val="4"/>
          <w:sz w:val="20"/>
        </w:rPr>
        <w:t xml:space="preserve"> – </w:t>
      </w:r>
      <w:r w:rsidR="007E519F">
        <w:rPr>
          <w:rFonts w:cs="Arial"/>
          <w:b/>
          <w:bCs/>
          <w:spacing w:val="4"/>
          <w:sz w:val="20"/>
        </w:rPr>
        <w:t>Dec</w:t>
      </w:r>
      <w:r w:rsidR="00624923">
        <w:rPr>
          <w:rFonts w:cs="Arial"/>
          <w:b/>
          <w:bCs/>
          <w:spacing w:val="4"/>
          <w:sz w:val="20"/>
        </w:rPr>
        <w:t xml:space="preserve"> 2015</w:t>
      </w:r>
    </w:p>
    <w:p w14:paraId="63AF1D54" w14:textId="77777777" w:rsidR="00624923" w:rsidRDefault="007A3412" w:rsidP="00624923">
      <w:pPr>
        <w:ind w:left="18"/>
        <w:jc w:val="left"/>
        <w:rPr>
          <w:rFonts w:ascii="Times New Roman" w:hAnsi="Times New Roman"/>
          <w:b/>
          <w:spacing w:val="4"/>
        </w:rPr>
      </w:pPr>
      <w:r>
        <w:rPr>
          <w:rFonts w:ascii="Times New Roman" w:hAnsi="Times New Roman"/>
          <w:b/>
          <w:spacing w:val="4"/>
        </w:rPr>
        <w:t>OTA (Internal) Website</w:t>
      </w:r>
    </w:p>
    <w:p w14:paraId="50051B5F" w14:textId="77777777" w:rsidR="00624923" w:rsidRPr="00B41249" w:rsidRDefault="00624923" w:rsidP="00624923">
      <w:pPr>
        <w:suppressAutoHyphens w:val="0"/>
        <w:spacing w:line="360" w:lineRule="auto"/>
        <w:rPr>
          <w:rFonts w:cs="Arial"/>
          <w:sz w:val="20"/>
        </w:rPr>
      </w:pPr>
      <w:r>
        <w:rPr>
          <w:rFonts w:cs="Arial"/>
          <w:b/>
          <w:color w:val="000000"/>
          <w:spacing w:val="4"/>
          <w:sz w:val="20"/>
        </w:rPr>
        <w:t>Senior Systems Engineer</w:t>
      </w:r>
    </w:p>
    <w:p w14:paraId="6EF7EF04" w14:textId="77777777" w:rsidR="003C1F8D" w:rsidRDefault="003C1F8D" w:rsidP="007A1FD2">
      <w:pPr>
        <w:jc w:val="left"/>
        <w:rPr>
          <w:rFonts w:cs="Arial"/>
          <w:spacing w:val="4"/>
          <w:sz w:val="20"/>
        </w:rPr>
      </w:pPr>
    </w:p>
    <w:p w14:paraId="38994EAF" w14:textId="77777777" w:rsidR="003C1F8D" w:rsidRDefault="00036F0E" w:rsidP="00036F0E">
      <w:pPr>
        <w:ind w:left="18"/>
        <w:rPr>
          <w:rFonts w:cs="Arial"/>
          <w:spacing w:val="4"/>
          <w:sz w:val="20"/>
        </w:rPr>
      </w:pPr>
      <w:r>
        <w:rPr>
          <w:rFonts w:cs="Arial"/>
          <w:spacing w:val="4"/>
          <w:sz w:val="20"/>
        </w:rPr>
        <w:t xml:space="preserve">This is an internal web project for maintaining builds for all Web and Mobile </w:t>
      </w:r>
      <w:r w:rsidR="00112C6D">
        <w:rPr>
          <w:rFonts w:cs="Arial"/>
          <w:spacing w:val="4"/>
          <w:sz w:val="20"/>
        </w:rPr>
        <w:t>projects (</w:t>
      </w:r>
      <w:r>
        <w:rPr>
          <w:rFonts w:cs="Arial"/>
          <w:spacing w:val="4"/>
          <w:sz w:val="20"/>
        </w:rPr>
        <w:t xml:space="preserve">Online Banking, .COM, </w:t>
      </w:r>
      <w:r w:rsidR="00112C6D">
        <w:rPr>
          <w:rFonts w:cs="Arial"/>
          <w:spacing w:val="4"/>
          <w:sz w:val="20"/>
        </w:rPr>
        <w:t>Android, iOS</w:t>
      </w:r>
      <w:r>
        <w:rPr>
          <w:rFonts w:cs="Arial"/>
          <w:spacing w:val="4"/>
          <w:sz w:val="20"/>
        </w:rPr>
        <w:t xml:space="preserve">) for lower regions </w:t>
      </w:r>
      <w:r w:rsidR="00112C6D">
        <w:rPr>
          <w:rFonts w:cs="Arial"/>
          <w:spacing w:val="4"/>
          <w:sz w:val="20"/>
        </w:rPr>
        <w:t xml:space="preserve">like SIT, QA, DEV. </w:t>
      </w:r>
      <w:r w:rsidR="00E37A12">
        <w:rPr>
          <w:rFonts w:cs="Arial"/>
          <w:spacing w:val="4"/>
          <w:sz w:val="20"/>
        </w:rPr>
        <w:t xml:space="preserve">This web based application was developed </w:t>
      </w:r>
      <w:r w:rsidR="00115621">
        <w:rPr>
          <w:rFonts w:cs="Arial"/>
          <w:spacing w:val="4"/>
          <w:sz w:val="20"/>
        </w:rPr>
        <w:t xml:space="preserve">for maintaining the weekly builds for all applications within the bank </w:t>
      </w:r>
      <w:r w:rsidR="00E37A12">
        <w:rPr>
          <w:rFonts w:cs="Arial"/>
          <w:spacing w:val="4"/>
          <w:sz w:val="20"/>
        </w:rPr>
        <w:t>using</w:t>
      </w:r>
      <w:r w:rsidR="00115621">
        <w:rPr>
          <w:rFonts w:cs="Arial"/>
          <w:spacing w:val="4"/>
          <w:sz w:val="20"/>
        </w:rPr>
        <w:t xml:space="preserve"> continuous integration tools</w:t>
      </w:r>
      <w:r w:rsidR="00E37A12">
        <w:rPr>
          <w:rFonts w:cs="Arial"/>
          <w:spacing w:val="4"/>
          <w:sz w:val="20"/>
        </w:rPr>
        <w:t xml:space="preserve"> </w:t>
      </w:r>
      <w:r w:rsidR="00115621">
        <w:rPr>
          <w:rFonts w:cs="Arial"/>
          <w:spacing w:val="4"/>
          <w:sz w:val="20"/>
        </w:rPr>
        <w:t>like Jenkins.</w:t>
      </w:r>
    </w:p>
    <w:p w14:paraId="6C6C6E82" w14:textId="77777777" w:rsidR="003C1F8D" w:rsidRDefault="003C1F8D" w:rsidP="003C1F8D">
      <w:pPr>
        <w:rPr>
          <w:rFonts w:cs="Arial"/>
          <w:b/>
          <w:color w:val="000000"/>
          <w:sz w:val="20"/>
          <w:u w:val="single"/>
        </w:rPr>
      </w:pPr>
    </w:p>
    <w:p w14:paraId="16D85063" w14:textId="77777777" w:rsidR="003C1F8D" w:rsidRDefault="003C1F8D" w:rsidP="003C1F8D">
      <w:pPr>
        <w:rPr>
          <w:rFonts w:cs="Arial"/>
          <w:b/>
          <w:bCs/>
          <w:smallCaps/>
          <w:sz w:val="20"/>
        </w:rPr>
      </w:pPr>
      <w:r>
        <w:rPr>
          <w:rFonts w:cs="Arial"/>
          <w:b/>
          <w:color w:val="000000"/>
          <w:sz w:val="20"/>
        </w:rPr>
        <w:t>Responsibilities</w:t>
      </w:r>
      <w:r>
        <w:rPr>
          <w:rFonts w:cs="Arial"/>
          <w:b/>
          <w:bCs/>
          <w:smallCaps/>
          <w:sz w:val="20"/>
        </w:rPr>
        <w:t>:</w:t>
      </w:r>
    </w:p>
    <w:p w14:paraId="0390B3D2" w14:textId="77777777" w:rsidR="006955DF" w:rsidRP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Develop new user-facing features</w:t>
      </w:r>
      <w:r w:rsidR="009177A1">
        <w:rPr>
          <w:rFonts w:ascii="Arial" w:hAnsi="Arial" w:cs="Arial"/>
          <w:sz w:val="20"/>
          <w:szCs w:val="20"/>
        </w:rPr>
        <w:t>.</w:t>
      </w:r>
    </w:p>
    <w:p w14:paraId="614F2833" w14:textId="77777777" w:rsidR="006955DF" w:rsidRP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Build reusable code and libraries for future use</w:t>
      </w:r>
      <w:r w:rsidR="009177A1">
        <w:rPr>
          <w:rFonts w:ascii="Arial" w:hAnsi="Arial" w:cs="Arial"/>
          <w:sz w:val="20"/>
          <w:szCs w:val="20"/>
        </w:rPr>
        <w:t>.</w:t>
      </w:r>
    </w:p>
    <w:p w14:paraId="34C60D1C" w14:textId="77777777" w:rsidR="006955DF" w:rsidRP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Ensure the technical feasibility of UI/UX designs</w:t>
      </w:r>
      <w:r w:rsidR="009177A1">
        <w:rPr>
          <w:rFonts w:ascii="Arial" w:hAnsi="Arial" w:cs="Arial"/>
          <w:sz w:val="20"/>
          <w:szCs w:val="20"/>
        </w:rPr>
        <w:t>.</w:t>
      </w:r>
    </w:p>
    <w:p w14:paraId="2CF1CA2F" w14:textId="77777777" w:rsidR="006955DF" w:rsidRP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Optimize application for maximum speed and scalability</w:t>
      </w:r>
    </w:p>
    <w:p w14:paraId="52E62CD6" w14:textId="77777777" w:rsidR="006955DF" w:rsidRP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Assure that all user input is validated before submitting to back-end</w:t>
      </w:r>
      <w:r w:rsidR="009177A1">
        <w:rPr>
          <w:rFonts w:ascii="Arial" w:hAnsi="Arial" w:cs="Arial"/>
          <w:sz w:val="20"/>
          <w:szCs w:val="20"/>
        </w:rPr>
        <w:t>.</w:t>
      </w:r>
    </w:p>
    <w:p w14:paraId="6352FDAF" w14:textId="77777777" w:rsidR="006955DF" w:rsidRP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Collaborate with other team members and stakeholder</w:t>
      </w:r>
      <w:r w:rsidRPr="006955DF">
        <w:rPr>
          <w:rFonts w:ascii="Arial" w:hAnsi="Arial" w:cs="Arial"/>
          <w:sz w:val="20"/>
          <w:szCs w:val="20"/>
          <w:bdr w:val="none" w:sz="0" w:space="0" w:color="auto" w:frame="1"/>
        </w:rPr>
        <w:t>s</w:t>
      </w:r>
      <w:r w:rsidR="00C97181">
        <w:rPr>
          <w:rFonts w:ascii="Arial" w:hAnsi="Arial" w:cs="Arial"/>
          <w:sz w:val="20"/>
          <w:szCs w:val="20"/>
          <w:bdr w:val="none" w:sz="0" w:space="0" w:color="auto" w:frame="1"/>
        </w:rPr>
        <w:t>.</w:t>
      </w:r>
    </w:p>
    <w:p w14:paraId="01DB0AA7" w14:textId="77777777" w:rsidR="006955DF" w:rsidRDefault="006955DF"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sidRPr="006955DF">
        <w:rPr>
          <w:rFonts w:ascii="Arial" w:hAnsi="Arial" w:cs="Arial"/>
          <w:sz w:val="20"/>
          <w:szCs w:val="20"/>
        </w:rPr>
        <w:t>Work in an a</w:t>
      </w:r>
      <w:r>
        <w:rPr>
          <w:rFonts w:ascii="Arial" w:hAnsi="Arial" w:cs="Arial"/>
          <w:sz w:val="20"/>
          <w:szCs w:val="20"/>
        </w:rPr>
        <w:t xml:space="preserve">gile environment using JIRA </w:t>
      </w:r>
      <w:r w:rsidRPr="006955DF">
        <w:rPr>
          <w:rFonts w:ascii="Arial" w:hAnsi="Arial" w:cs="Arial"/>
          <w:sz w:val="20"/>
          <w:szCs w:val="20"/>
        </w:rPr>
        <w:t>as a tracking tool to iterative release cycles</w:t>
      </w:r>
      <w:r>
        <w:rPr>
          <w:rFonts w:ascii="Arial" w:hAnsi="Arial" w:cs="Arial"/>
          <w:sz w:val="20"/>
          <w:szCs w:val="20"/>
        </w:rPr>
        <w:t>.</w:t>
      </w:r>
    </w:p>
    <w:p w14:paraId="4B34679B" w14:textId="028FEA3C" w:rsidR="00C97181" w:rsidRPr="006955DF" w:rsidRDefault="00C97181" w:rsidP="006955DF">
      <w:pPr>
        <w:pStyle w:val="NormalWeb"/>
        <w:numPr>
          <w:ilvl w:val="0"/>
          <w:numId w:val="13"/>
        </w:numPr>
        <w:shd w:val="clear" w:color="auto" w:fill="FFFFFF"/>
        <w:spacing w:before="0" w:beforeAutospacing="0" w:after="0" w:afterAutospacing="0" w:line="330" w:lineRule="atLeast"/>
        <w:jc w:val="both"/>
        <w:textAlignment w:val="baseline"/>
        <w:rPr>
          <w:rFonts w:ascii="Arial" w:hAnsi="Arial" w:cs="Arial"/>
          <w:sz w:val="20"/>
          <w:szCs w:val="20"/>
        </w:rPr>
      </w:pPr>
      <w:r>
        <w:rPr>
          <w:rFonts w:ascii="Arial" w:hAnsi="Arial" w:cs="Arial"/>
          <w:sz w:val="20"/>
          <w:szCs w:val="20"/>
        </w:rPr>
        <w:t>Work in version control re</w:t>
      </w:r>
      <w:r w:rsidR="008B22D0">
        <w:rPr>
          <w:rFonts w:ascii="Arial" w:hAnsi="Arial" w:cs="Arial"/>
          <w:sz w:val="20"/>
          <w:szCs w:val="20"/>
        </w:rPr>
        <w:t>pository using Tortoise SVN</w:t>
      </w:r>
      <w:r>
        <w:rPr>
          <w:rFonts w:ascii="Arial" w:hAnsi="Arial" w:cs="Arial"/>
          <w:sz w:val="20"/>
          <w:szCs w:val="20"/>
        </w:rPr>
        <w:t>.</w:t>
      </w:r>
    </w:p>
    <w:p w14:paraId="34779554" w14:textId="77777777" w:rsidR="006955DF" w:rsidRDefault="006955DF" w:rsidP="006955DF">
      <w:pPr>
        <w:pStyle w:val="NormalWeb"/>
        <w:shd w:val="clear" w:color="auto" w:fill="FFFFFF"/>
        <w:spacing w:before="0" w:beforeAutospacing="0" w:after="0" w:afterAutospacing="0" w:line="330" w:lineRule="atLeast"/>
        <w:ind w:left="-1020"/>
        <w:jc w:val="both"/>
        <w:textAlignment w:val="baseline"/>
        <w:rPr>
          <w:rFonts w:ascii="Helvetica" w:hAnsi="Helvetica" w:cs="Helvetica"/>
          <w:sz w:val="23"/>
          <w:szCs w:val="23"/>
        </w:rPr>
      </w:pPr>
    </w:p>
    <w:p w14:paraId="6AA89732" w14:textId="77777777" w:rsidR="003C1F8D" w:rsidRDefault="003C1F8D" w:rsidP="003C1F8D">
      <w:pPr>
        <w:ind w:left="720"/>
        <w:rPr>
          <w:rFonts w:cs="Arial"/>
          <w:sz w:val="20"/>
        </w:rPr>
      </w:pPr>
    </w:p>
    <w:p w14:paraId="60BD57A4" w14:textId="77777777" w:rsidR="003C1F8D" w:rsidRDefault="003C1F8D" w:rsidP="003C1F8D">
      <w:pPr>
        <w:ind w:left="18"/>
        <w:jc w:val="left"/>
        <w:rPr>
          <w:rFonts w:cs="Arial"/>
          <w:spacing w:val="4"/>
          <w:sz w:val="20"/>
        </w:rPr>
      </w:pPr>
      <w:r>
        <w:rPr>
          <w:rFonts w:cs="Arial"/>
          <w:b/>
          <w:spacing w:val="4"/>
          <w:sz w:val="20"/>
        </w:rPr>
        <w:t>Environment:</w:t>
      </w:r>
      <w:r w:rsidR="006955DF">
        <w:rPr>
          <w:rFonts w:cs="Arial"/>
          <w:spacing w:val="4"/>
          <w:sz w:val="20"/>
        </w:rPr>
        <w:t xml:space="preserve"> J2EE, Sprin</w:t>
      </w:r>
      <w:r w:rsidR="00B543CC">
        <w:rPr>
          <w:rFonts w:cs="Arial"/>
          <w:spacing w:val="4"/>
          <w:sz w:val="20"/>
        </w:rPr>
        <w:t>g, Hibernate, RESTful services, JQuery</w:t>
      </w:r>
      <w:r w:rsidR="006955DF">
        <w:rPr>
          <w:rFonts w:cs="Arial"/>
          <w:spacing w:val="4"/>
          <w:sz w:val="20"/>
        </w:rPr>
        <w:t>, JBoss</w:t>
      </w:r>
      <w:r>
        <w:rPr>
          <w:rFonts w:cs="Arial"/>
          <w:spacing w:val="4"/>
          <w:sz w:val="20"/>
        </w:rPr>
        <w:t xml:space="preserve">, </w:t>
      </w:r>
      <w:r w:rsidR="006955DF">
        <w:rPr>
          <w:rFonts w:cs="Arial"/>
          <w:spacing w:val="4"/>
          <w:sz w:val="20"/>
        </w:rPr>
        <w:t xml:space="preserve">Servlets, </w:t>
      </w:r>
      <w:r w:rsidR="0092784D">
        <w:rPr>
          <w:rFonts w:cs="Arial"/>
          <w:spacing w:val="4"/>
          <w:sz w:val="20"/>
        </w:rPr>
        <w:t>JSP</w:t>
      </w:r>
      <w:r w:rsidR="006955DF">
        <w:rPr>
          <w:rFonts w:cs="Arial"/>
          <w:spacing w:val="4"/>
          <w:sz w:val="20"/>
        </w:rPr>
        <w:t>, Java Script,</w:t>
      </w:r>
      <w:r w:rsidR="006954BA">
        <w:rPr>
          <w:rFonts w:cs="Arial"/>
          <w:spacing w:val="4"/>
          <w:sz w:val="20"/>
        </w:rPr>
        <w:t xml:space="preserve"> XML, </w:t>
      </w:r>
      <w:r w:rsidR="006955DF">
        <w:rPr>
          <w:rFonts w:cs="Arial"/>
          <w:spacing w:val="4"/>
          <w:sz w:val="20"/>
        </w:rPr>
        <w:t>Oracle</w:t>
      </w:r>
      <w:r w:rsidR="00FB352B">
        <w:rPr>
          <w:rFonts w:cs="Arial"/>
          <w:spacing w:val="4"/>
          <w:sz w:val="20"/>
        </w:rPr>
        <w:t xml:space="preserve"> DB</w:t>
      </w:r>
      <w:r>
        <w:rPr>
          <w:rFonts w:cs="Arial"/>
          <w:spacing w:val="4"/>
          <w:sz w:val="20"/>
        </w:rPr>
        <w:t xml:space="preserve">, </w:t>
      </w:r>
      <w:r w:rsidR="006955DF">
        <w:rPr>
          <w:rFonts w:cs="Arial"/>
          <w:spacing w:val="4"/>
          <w:sz w:val="20"/>
        </w:rPr>
        <w:t>JIRA, SQL,</w:t>
      </w:r>
      <w:r w:rsidR="0092784D">
        <w:rPr>
          <w:rFonts w:cs="Arial"/>
          <w:spacing w:val="4"/>
          <w:sz w:val="20"/>
        </w:rPr>
        <w:t xml:space="preserve"> Maven, JIRA,</w:t>
      </w:r>
      <w:r w:rsidR="006955DF">
        <w:rPr>
          <w:rFonts w:cs="Arial"/>
          <w:spacing w:val="4"/>
          <w:sz w:val="20"/>
        </w:rPr>
        <w:t xml:space="preserve"> Windows</w:t>
      </w:r>
      <w:r w:rsidR="00E7662C">
        <w:rPr>
          <w:rFonts w:cs="Arial"/>
          <w:spacing w:val="4"/>
          <w:sz w:val="20"/>
        </w:rPr>
        <w:t>, Linux</w:t>
      </w:r>
      <w:r w:rsidR="00B543CC">
        <w:rPr>
          <w:rFonts w:cs="Arial"/>
          <w:spacing w:val="4"/>
          <w:sz w:val="20"/>
        </w:rPr>
        <w:t>, SVN</w:t>
      </w:r>
      <w:r w:rsidR="003D1AC0">
        <w:rPr>
          <w:rFonts w:cs="Arial"/>
          <w:spacing w:val="4"/>
          <w:sz w:val="20"/>
        </w:rPr>
        <w:t>.</w:t>
      </w:r>
    </w:p>
    <w:p w14:paraId="5AD81FCB" w14:textId="77777777" w:rsidR="003C1F8D" w:rsidRDefault="003C1F8D" w:rsidP="003C1F8D">
      <w:pPr>
        <w:ind w:left="18"/>
        <w:jc w:val="left"/>
        <w:rPr>
          <w:rFonts w:cs="Arial"/>
          <w:b/>
          <w:spacing w:val="4"/>
          <w:sz w:val="20"/>
          <w:u w:val="single"/>
        </w:rPr>
      </w:pPr>
    </w:p>
    <w:p w14:paraId="30489A32" w14:textId="77777777" w:rsidR="003C1F8D" w:rsidRDefault="00BE429B" w:rsidP="003C1F8D">
      <w:pPr>
        <w:ind w:left="18"/>
        <w:jc w:val="left"/>
        <w:rPr>
          <w:rFonts w:cs="Arial"/>
          <w:b/>
          <w:bCs/>
          <w:spacing w:val="4"/>
          <w:sz w:val="20"/>
        </w:rPr>
      </w:pPr>
      <w:r>
        <w:rPr>
          <w:rFonts w:cs="Arial"/>
          <w:b/>
          <w:color w:val="000000"/>
          <w:spacing w:val="4"/>
          <w:sz w:val="20"/>
        </w:rPr>
        <w:t>University of Massachusetts</w:t>
      </w:r>
      <w:r w:rsidR="003C1F8D">
        <w:rPr>
          <w:rFonts w:cs="Arial"/>
          <w:b/>
          <w:color w:val="000000"/>
          <w:spacing w:val="4"/>
          <w:sz w:val="20"/>
        </w:rPr>
        <w:t xml:space="preserve">                        </w:t>
      </w:r>
      <w:r w:rsidR="003C1F8D">
        <w:rPr>
          <w:rFonts w:cs="Arial"/>
          <w:b/>
          <w:color w:val="000000"/>
          <w:spacing w:val="4"/>
          <w:sz w:val="20"/>
        </w:rPr>
        <w:tab/>
      </w:r>
      <w:r w:rsidR="003C1F8D">
        <w:rPr>
          <w:rFonts w:cs="Arial"/>
          <w:b/>
          <w:color w:val="000000"/>
          <w:spacing w:val="4"/>
          <w:sz w:val="20"/>
        </w:rPr>
        <w:tab/>
      </w:r>
      <w:r w:rsidR="003C1F8D">
        <w:rPr>
          <w:rFonts w:cs="Arial"/>
          <w:b/>
          <w:color w:val="000000"/>
          <w:spacing w:val="4"/>
          <w:sz w:val="20"/>
        </w:rPr>
        <w:tab/>
      </w:r>
      <w:r w:rsidR="003C1F8D">
        <w:rPr>
          <w:rFonts w:cs="Arial"/>
          <w:b/>
          <w:color w:val="000000"/>
          <w:spacing w:val="4"/>
          <w:sz w:val="20"/>
        </w:rPr>
        <w:tab/>
      </w:r>
      <w:r w:rsidR="003C1F8D">
        <w:rPr>
          <w:rFonts w:cs="Arial"/>
          <w:b/>
          <w:color w:val="000000"/>
          <w:spacing w:val="4"/>
          <w:sz w:val="20"/>
        </w:rPr>
        <w:tab/>
      </w:r>
      <w:r>
        <w:rPr>
          <w:rFonts w:cs="Arial"/>
          <w:b/>
          <w:bCs/>
          <w:spacing w:val="4"/>
          <w:sz w:val="20"/>
        </w:rPr>
        <w:t>Jan 2013</w:t>
      </w:r>
      <w:r w:rsidR="003C1F8D">
        <w:rPr>
          <w:rFonts w:cs="Arial"/>
          <w:b/>
          <w:bCs/>
          <w:spacing w:val="4"/>
          <w:sz w:val="20"/>
        </w:rPr>
        <w:t xml:space="preserve"> – </w:t>
      </w:r>
      <w:r w:rsidR="005B08BB">
        <w:rPr>
          <w:rFonts w:cs="Arial"/>
          <w:b/>
          <w:bCs/>
          <w:spacing w:val="4"/>
          <w:sz w:val="20"/>
        </w:rPr>
        <w:t>Sept</w:t>
      </w:r>
      <w:r>
        <w:rPr>
          <w:rFonts w:cs="Arial"/>
          <w:b/>
          <w:bCs/>
          <w:spacing w:val="4"/>
          <w:sz w:val="20"/>
        </w:rPr>
        <w:t xml:space="preserve"> 2014</w:t>
      </w:r>
    </w:p>
    <w:p w14:paraId="6C5035C5" w14:textId="77777777" w:rsidR="003C1F8D" w:rsidRDefault="00BE429B" w:rsidP="003C1F8D">
      <w:pPr>
        <w:ind w:left="18"/>
        <w:jc w:val="left"/>
        <w:rPr>
          <w:rFonts w:cs="Arial"/>
          <w:b/>
          <w:iCs/>
          <w:color w:val="000000"/>
          <w:spacing w:val="4"/>
          <w:sz w:val="20"/>
        </w:rPr>
      </w:pPr>
      <w:r>
        <w:rPr>
          <w:rFonts w:cs="Arial"/>
          <w:b/>
          <w:iCs/>
          <w:color w:val="000000"/>
          <w:spacing w:val="4"/>
          <w:sz w:val="20"/>
        </w:rPr>
        <w:t>Ontology Based Web Development (OWL)</w:t>
      </w:r>
    </w:p>
    <w:p w14:paraId="5C2BBCF4" w14:textId="77777777" w:rsidR="003C1F8D" w:rsidRDefault="00BE429B" w:rsidP="003C1F8D">
      <w:pPr>
        <w:ind w:left="18"/>
        <w:jc w:val="left"/>
        <w:rPr>
          <w:rFonts w:cs="Arial"/>
          <w:b/>
          <w:color w:val="000000"/>
          <w:spacing w:val="4"/>
          <w:sz w:val="20"/>
        </w:rPr>
      </w:pPr>
      <w:r>
        <w:rPr>
          <w:rFonts w:cs="Arial"/>
          <w:b/>
          <w:iCs/>
          <w:color w:val="000000"/>
          <w:spacing w:val="4"/>
          <w:sz w:val="20"/>
        </w:rPr>
        <w:t xml:space="preserve">IT Assistant </w:t>
      </w:r>
    </w:p>
    <w:p w14:paraId="14FCB62F" w14:textId="77777777" w:rsidR="003C1F8D" w:rsidRDefault="003C1F8D" w:rsidP="003C1F8D">
      <w:pPr>
        <w:rPr>
          <w:rFonts w:cs="Arial"/>
          <w:spacing w:val="4"/>
          <w:sz w:val="20"/>
        </w:rPr>
      </w:pPr>
    </w:p>
    <w:p w14:paraId="3DE5DEE0" w14:textId="77777777" w:rsidR="003C1F8D" w:rsidRPr="000B1CFD" w:rsidRDefault="000B1CFD" w:rsidP="000B1CFD">
      <w:pPr>
        <w:rPr>
          <w:rFonts w:cs="Arial"/>
          <w:sz w:val="20"/>
          <w:lang w:val="en"/>
        </w:rPr>
      </w:pPr>
      <w:r w:rsidRPr="000B1CFD">
        <w:rPr>
          <w:rFonts w:cs="Arial"/>
          <w:sz w:val="20"/>
          <w:lang w:val="en"/>
        </w:rPr>
        <w:t>This project involved Ontology based Web development (OWL), which would give a platform to users to solve the evaluation process of student applications in minimalist time and automate it without human interference. This can be achieved by finding the overlapping between the ontologies by using the Ontology Mapping Technique.</w:t>
      </w:r>
    </w:p>
    <w:p w14:paraId="36A3FAE3" w14:textId="77777777" w:rsidR="000B1CFD" w:rsidRDefault="000B1CFD" w:rsidP="000B1CFD">
      <w:pPr>
        <w:rPr>
          <w:rFonts w:cs="Arial"/>
          <w:smallCaps/>
          <w:sz w:val="20"/>
        </w:rPr>
      </w:pPr>
    </w:p>
    <w:p w14:paraId="4BDCA331" w14:textId="77777777" w:rsidR="003C1F8D" w:rsidRDefault="003C1F8D" w:rsidP="003C1F8D">
      <w:pPr>
        <w:rPr>
          <w:rFonts w:cs="Arial"/>
          <w:b/>
          <w:bCs/>
          <w:smallCaps/>
          <w:sz w:val="20"/>
        </w:rPr>
      </w:pPr>
      <w:r>
        <w:rPr>
          <w:rFonts w:cs="Arial"/>
          <w:b/>
          <w:color w:val="000000"/>
          <w:sz w:val="20"/>
        </w:rPr>
        <w:t>Responsibilities</w:t>
      </w:r>
      <w:r>
        <w:rPr>
          <w:rFonts w:cs="Arial"/>
          <w:b/>
          <w:bCs/>
          <w:smallCaps/>
          <w:sz w:val="20"/>
        </w:rPr>
        <w:t>:</w:t>
      </w:r>
    </w:p>
    <w:p w14:paraId="6A6D68A3" w14:textId="77777777" w:rsidR="003C1F8D" w:rsidRDefault="003C1F8D" w:rsidP="003C1F8D">
      <w:pPr>
        <w:numPr>
          <w:ilvl w:val="0"/>
          <w:numId w:val="4"/>
        </w:numPr>
        <w:tabs>
          <w:tab w:val="left" w:pos="720"/>
        </w:tabs>
        <w:rPr>
          <w:rFonts w:cs="Arial"/>
          <w:sz w:val="20"/>
        </w:rPr>
      </w:pPr>
      <w:r>
        <w:rPr>
          <w:rFonts w:cs="Arial"/>
          <w:sz w:val="20"/>
        </w:rPr>
        <w:t>Developing UI templates using struts custom tags, tiles and Templates.</w:t>
      </w:r>
    </w:p>
    <w:p w14:paraId="02542D41" w14:textId="77777777" w:rsidR="003C1F8D" w:rsidRDefault="003C1F8D" w:rsidP="003C1F8D">
      <w:pPr>
        <w:numPr>
          <w:ilvl w:val="0"/>
          <w:numId w:val="4"/>
        </w:numPr>
        <w:tabs>
          <w:tab w:val="left" w:pos="720"/>
        </w:tabs>
        <w:rPr>
          <w:rFonts w:cs="Arial"/>
          <w:sz w:val="20"/>
        </w:rPr>
      </w:pPr>
      <w:r>
        <w:rPr>
          <w:rFonts w:cs="Arial"/>
          <w:sz w:val="20"/>
        </w:rPr>
        <w:t xml:space="preserve">Applying validation rules using </w:t>
      </w:r>
      <w:r w:rsidR="00686B52">
        <w:rPr>
          <w:rFonts w:cs="Arial"/>
          <w:b/>
          <w:bCs/>
          <w:sz w:val="20"/>
        </w:rPr>
        <w:t xml:space="preserve">OWL </w:t>
      </w:r>
      <w:r>
        <w:rPr>
          <w:rFonts w:cs="Arial"/>
          <w:sz w:val="20"/>
        </w:rPr>
        <w:t>Frame Work.</w:t>
      </w:r>
    </w:p>
    <w:p w14:paraId="7258C9A3" w14:textId="77777777" w:rsidR="003C1F8D" w:rsidRDefault="003C1F8D" w:rsidP="003C1F8D">
      <w:pPr>
        <w:numPr>
          <w:ilvl w:val="0"/>
          <w:numId w:val="4"/>
        </w:numPr>
        <w:tabs>
          <w:tab w:val="left" w:pos="720"/>
        </w:tabs>
        <w:rPr>
          <w:rFonts w:cs="Arial"/>
          <w:sz w:val="20"/>
        </w:rPr>
      </w:pPr>
      <w:r>
        <w:rPr>
          <w:rFonts w:cs="Arial"/>
          <w:sz w:val="20"/>
        </w:rPr>
        <w:lastRenderedPageBreak/>
        <w:t>Developing delegator classes for accessing Business layer from presentation layer.</w:t>
      </w:r>
    </w:p>
    <w:p w14:paraId="533C66CE" w14:textId="77777777" w:rsidR="003C1F8D" w:rsidRDefault="003C1F8D" w:rsidP="003C1F8D">
      <w:pPr>
        <w:numPr>
          <w:ilvl w:val="0"/>
          <w:numId w:val="4"/>
        </w:numPr>
        <w:tabs>
          <w:tab w:val="left" w:pos="720"/>
        </w:tabs>
        <w:rPr>
          <w:rFonts w:cs="Arial"/>
          <w:sz w:val="20"/>
        </w:rPr>
      </w:pPr>
      <w:r>
        <w:rPr>
          <w:rFonts w:cs="Arial"/>
          <w:sz w:val="20"/>
        </w:rPr>
        <w:t>Utilizing connections by using connection pooling.</w:t>
      </w:r>
    </w:p>
    <w:p w14:paraId="4F40CFAA" w14:textId="77777777" w:rsidR="003C1F8D" w:rsidRDefault="003C1F8D" w:rsidP="003C1F8D">
      <w:pPr>
        <w:numPr>
          <w:ilvl w:val="0"/>
          <w:numId w:val="4"/>
        </w:numPr>
        <w:tabs>
          <w:tab w:val="left" w:pos="720"/>
        </w:tabs>
        <w:rPr>
          <w:rFonts w:cs="Arial"/>
          <w:sz w:val="20"/>
        </w:rPr>
      </w:pPr>
      <w:r>
        <w:rPr>
          <w:rFonts w:cs="Arial"/>
          <w:sz w:val="20"/>
        </w:rPr>
        <w:t>Deploying the appl</w:t>
      </w:r>
      <w:r w:rsidR="009348B9">
        <w:rPr>
          <w:rFonts w:cs="Arial"/>
          <w:sz w:val="20"/>
        </w:rPr>
        <w:t>ication in the</w:t>
      </w:r>
      <w:r>
        <w:rPr>
          <w:rFonts w:cs="Arial"/>
          <w:sz w:val="20"/>
        </w:rPr>
        <w:t xml:space="preserve"> application server.</w:t>
      </w:r>
    </w:p>
    <w:p w14:paraId="046B9D01" w14:textId="77777777" w:rsidR="003C1F8D" w:rsidRDefault="003C1F8D" w:rsidP="003C1F8D">
      <w:pPr>
        <w:numPr>
          <w:ilvl w:val="0"/>
          <w:numId w:val="4"/>
        </w:numPr>
        <w:tabs>
          <w:tab w:val="left" w:pos="720"/>
        </w:tabs>
        <w:rPr>
          <w:rFonts w:cs="Arial"/>
          <w:sz w:val="20"/>
        </w:rPr>
      </w:pPr>
      <w:r>
        <w:rPr>
          <w:rFonts w:cs="Arial"/>
          <w:sz w:val="20"/>
        </w:rPr>
        <w:t xml:space="preserve">Writing </w:t>
      </w:r>
      <w:r w:rsidR="009348B9">
        <w:rPr>
          <w:rFonts w:cs="Arial"/>
          <w:sz w:val="20"/>
        </w:rPr>
        <w:t>OWL</w:t>
      </w:r>
      <w:r>
        <w:rPr>
          <w:rFonts w:cs="Arial"/>
          <w:sz w:val="20"/>
        </w:rPr>
        <w:t xml:space="preserve"> scripts to upload the user’s data from the </w:t>
      </w:r>
      <w:r w:rsidR="009348B9">
        <w:rPr>
          <w:rFonts w:cs="Arial"/>
          <w:sz w:val="20"/>
        </w:rPr>
        <w:t>owl</w:t>
      </w:r>
      <w:r>
        <w:rPr>
          <w:rFonts w:cs="Arial"/>
          <w:sz w:val="20"/>
        </w:rPr>
        <w:t xml:space="preserve"> file.</w:t>
      </w:r>
    </w:p>
    <w:p w14:paraId="2F72E696" w14:textId="77777777" w:rsidR="003C1F8D" w:rsidRDefault="003C1F8D" w:rsidP="003C1F8D">
      <w:pPr>
        <w:numPr>
          <w:ilvl w:val="0"/>
          <w:numId w:val="4"/>
        </w:numPr>
        <w:tabs>
          <w:tab w:val="left" w:pos="720"/>
        </w:tabs>
        <w:rPr>
          <w:rFonts w:cs="Arial"/>
          <w:sz w:val="20"/>
        </w:rPr>
      </w:pPr>
      <w:r>
        <w:rPr>
          <w:rFonts w:cs="Arial"/>
          <w:sz w:val="20"/>
        </w:rPr>
        <w:t>Writing SQL scripts to export data to the text file for the specified format for better performance.</w:t>
      </w:r>
    </w:p>
    <w:p w14:paraId="6604DD4F" w14:textId="77777777" w:rsidR="003C1F8D" w:rsidRPr="00815788" w:rsidRDefault="00F67B63" w:rsidP="00815788">
      <w:pPr>
        <w:pStyle w:val="ListParagraph"/>
        <w:widowControl w:val="0"/>
        <w:numPr>
          <w:ilvl w:val="0"/>
          <w:numId w:val="4"/>
        </w:numPr>
        <w:autoSpaceDE w:val="0"/>
        <w:autoSpaceDN w:val="0"/>
        <w:adjustRightInd w:val="0"/>
        <w:spacing w:line="240" w:lineRule="auto"/>
        <w:jc w:val="both"/>
        <w:rPr>
          <w:rFonts w:ascii="Arial" w:hAnsi="Arial" w:cs="Arial"/>
          <w:sz w:val="20"/>
          <w:szCs w:val="20"/>
          <w:lang w:val="en"/>
        </w:rPr>
      </w:pPr>
      <w:r>
        <w:rPr>
          <w:rFonts w:ascii="Arial" w:hAnsi="Arial" w:cs="Arial"/>
          <w:sz w:val="20"/>
          <w:szCs w:val="20"/>
          <w:lang w:val="en"/>
        </w:rPr>
        <w:t>On</w:t>
      </w:r>
      <w:r w:rsidRPr="00F67B63">
        <w:rPr>
          <w:rFonts w:ascii="Arial" w:hAnsi="Arial" w:cs="Arial"/>
          <w:sz w:val="20"/>
          <w:szCs w:val="20"/>
          <w:lang w:val="en"/>
        </w:rPr>
        <w:t xml:space="preserve">tology designing and developing, user acceptance plans and verifying unit test plans, testing, Algorithm design, </w:t>
      </w:r>
      <w:r w:rsidR="009348B9" w:rsidRPr="00F67B63">
        <w:rPr>
          <w:rFonts w:ascii="Arial" w:hAnsi="Arial" w:cs="Arial"/>
          <w:sz w:val="20"/>
          <w:szCs w:val="20"/>
          <w:lang w:val="en"/>
        </w:rPr>
        <w:t>aiding</w:t>
      </w:r>
      <w:r w:rsidRPr="00F67B63">
        <w:rPr>
          <w:rFonts w:ascii="Arial" w:hAnsi="Arial" w:cs="Arial"/>
          <w:sz w:val="20"/>
          <w:szCs w:val="20"/>
          <w:lang w:val="en"/>
        </w:rPr>
        <w:t xml:space="preserve"> in Project Management, and implementation</w:t>
      </w:r>
    </w:p>
    <w:p w14:paraId="63AB1137" w14:textId="77777777" w:rsidR="003C1F8D" w:rsidRPr="00815788" w:rsidRDefault="003C1F8D" w:rsidP="00815788">
      <w:pPr>
        <w:ind w:left="18"/>
        <w:jc w:val="left"/>
        <w:rPr>
          <w:rFonts w:cs="Arial"/>
          <w:spacing w:val="4"/>
          <w:sz w:val="20"/>
        </w:rPr>
      </w:pPr>
      <w:r>
        <w:rPr>
          <w:rFonts w:cs="Arial"/>
          <w:b/>
          <w:spacing w:val="4"/>
          <w:sz w:val="20"/>
        </w:rPr>
        <w:t>Environment:</w:t>
      </w:r>
      <w:r>
        <w:rPr>
          <w:rFonts w:cs="Arial"/>
          <w:spacing w:val="4"/>
          <w:sz w:val="20"/>
        </w:rPr>
        <w:t xml:space="preserve"> </w:t>
      </w:r>
      <w:r w:rsidR="006664DB">
        <w:rPr>
          <w:rFonts w:cs="Arial"/>
          <w:spacing w:val="4"/>
          <w:sz w:val="20"/>
        </w:rPr>
        <w:t>Java</w:t>
      </w:r>
      <w:r w:rsidR="00BB66BD">
        <w:rPr>
          <w:rFonts w:cs="Arial"/>
          <w:spacing w:val="4"/>
          <w:sz w:val="20"/>
        </w:rPr>
        <w:t>/J2EE</w:t>
      </w:r>
      <w:r w:rsidR="006664DB">
        <w:rPr>
          <w:rFonts w:cs="Arial"/>
          <w:spacing w:val="4"/>
          <w:sz w:val="20"/>
        </w:rPr>
        <w:t xml:space="preserve">, Ontology, OWL, RDF/XML, Pellet Reasoner, Protégé, Swing, HTML, CSS, JavaScript, JSP, </w:t>
      </w:r>
      <w:r>
        <w:rPr>
          <w:rFonts w:cs="Arial"/>
          <w:spacing w:val="4"/>
          <w:sz w:val="20"/>
        </w:rPr>
        <w:t>Servlets,</w:t>
      </w:r>
      <w:r w:rsidR="006664DB">
        <w:rPr>
          <w:rFonts w:cs="Arial"/>
          <w:spacing w:val="4"/>
          <w:sz w:val="20"/>
        </w:rPr>
        <w:t xml:space="preserve"> </w:t>
      </w:r>
      <w:r w:rsidR="00686B52">
        <w:rPr>
          <w:rFonts w:cs="Arial"/>
          <w:spacing w:val="4"/>
          <w:sz w:val="20"/>
        </w:rPr>
        <w:t>JQuery</w:t>
      </w:r>
      <w:r w:rsidR="006664DB">
        <w:rPr>
          <w:rFonts w:cs="Arial"/>
          <w:spacing w:val="4"/>
          <w:sz w:val="20"/>
        </w:rPr>
        <w:t>.</w:t>
      </w:r>
    </w:p>
    <w:p w14:paraId="34C04BF0" w14:textId="77777777" w:rsidR="003C1F8D" w:rsidRDefault="003C1F8D" w:rsidP="003C1F8D">
      <w:pPr>
        <w:rPr>
          <w:rFonts w:cs="Arial"/>
          <w:sz w:val="20"/>
        </w:rPr>
      </w:pPr>
    </w:p>
    <w:p w14:paraId="502E11AD" w14:textId="77777777" w:rsidR="00292D6B" w:rsidRDefault="00292D6B" w:rsidP="003C1F8D">
      <w:pPr>
        <w:ind w:left="18"/>
        <w:jc w:val="left"/>
        <w:rPr>
          <w:rFonts w:cs="Arial"/>
          <w:b/>
          <w:bCs/>
          <w:spacing w:val="4"/>
          <w:sz w:val="20"/>
        </w:rPr>
      </w:pPr>
    </w:p>
    <w:p w14:paraId="1268EB5F" w14:textId="77777777" w:rsidR="00292D6B" w:rsidRDefault="00292D6B" w:rsidP="003C1F8D">
      <w:pPr>
        <w:ind w:left="18"/>
        <w:jc w:val="left"/>
        <w:rPr>
          <w:rFonts w:cs="Arial"/>
          <w:b/>
          <w:bCs/>
          <w:spacing w:val="4"/>
          <w:sz w:val="20"/>
        </w:rPr>
      </w:pPr>
    </w:p>
    <w:p w14:paraId="5E1A66F7" w14:textId="77777777" w:rsidR="00292D6B" w:rsidRDefault="00292D6B" w:rsidP="003C1F8D">
      <w:pPr>
        <w:ind w:left="18"/>
        <w:jc w:val="left"/>
        <w:rPr>
          <w:rFonts w:cs="Arial"/>
          <w:b/>
          <w:bCs/>
          <w:spacing w:val="4"/>
          <w:sz w:val="20"/>
        </w:rPr>
      </w:pPr>
    </w:p>
    <w:p w14:paraId="35ECE833" w14:textId="77777777" w:rsidR="00292D6B" w:rsidRDefault="00292D6B" w:rsidP="003C1F8D">
      <w:pPr>
        <w:ind w:left="18"/>
        <w:jc w:val="left"/>
        <w:rPr>
          <w:rFonts w:cs="Arial"/>
          <w:b/>
          <w:bCs/>
          <w:spacing w:val="4"/>
          <w:sz w:val="20"/>
        </w:rPr>
      </w:pPr>
    </w:p>
    <w:p w14:paraId="5C94B787" w14:textId="77777777" w:rsidR="003C1F8D" w:rsidRDefault="00815788" w:rsidP="003C1F8D">
      <w:pPr>
        <w:ind w:left="18"/>
        <w:jc w:val="left"/>
        <w:rPr>
          <w:rFonts w:cs="Arial"/>
          <w:b/>
          <w:bCs/>
          <w:sz w:val="20"/>
        </w:rPr>
      </w:pPr>
      <w:r>
        <w:rPr>
          <w:rFonts w:cs="Arial"/>
          <w:b/>
          <w:bCs/>
          <w:spacing w:val="4"/>
          <w:sz w:val="20"/>
        </w:rPr>
        <w:t>Krest Technologies</w:t>
      </w:r>
      <w:r w:rsidR="003C1F8D">
        <w:rPr>
          <w:rFonts w:cs="Arial"/>
          <w:b/>
          <w:bCs/>
          <w:spacing w:val="4"/>
          <w:sz w:val="20"/>
        </w:rPr>
        <w:t>, Hyderabad, India</w:t>
      </w:r>
      <w:r w:rsidR="003C1F8D">
        <w:rPr>
          <w:rFonts w:cs="Arial"/>
          <w:b/>
          <w:bCs/>
          <w:spacing w:val="4"/>
          <w:sz w:val="20"/>
        </w:rPr>
        <w:tab/>
      </w:r>
      <w:r w:rsidR="003C1F8D">
        <w:rPr>
          <w:rFonts w:cs="Arial"/>
          <w:b/>
          <w:bCs/>
          <w:spacing w:val="4"/>
          <w:sz w:val="20"/>
        </w:rPr>
        <w:tab/>
      </w:r>
      <w:r w:rsidR="003C1F8D">
        <w:rPr>
          <w:rFonts w:cs="Arial"/>
          <w:b/>
          <w:bCs/>
          <w:spacing w:val="4"/>
          <w:sz w:val="20"/>
        </w:rPr>
        <w:tab/>
      </w:r>
      <w:r w:rsidR="003C1F8D">
        <w:rPr>
          <w:rFonts w:cs="Arial"/>
          <w:b/>
          <w:bCs/>
          <w:spacing w:val="4"/>
          <w:sz w:val="20"/>
        </w:rPr>
        <w:tab/>
      </w:r>
      <w:r>
        <w:rPr>
          <w:rFonts w:cs="Arial"/>
          <w:b/>
          <w:bCs/>
          <w:sz w:val="20"/>
        </w:rPr>
        <w:t>Jun 2011</w:t>
      </w:r>
      <w:r w:rsidR="003C1F8D">
        <w:rPr>
          <w:rFonts w:cs="Arial"/>
          <w:b/>
          <w:bCs/>
          <w:sz w:val="20"/>
        </w:rPr>
        <w:t xml:space="preserve"> – </w:t>
      </w:r>
      <w:r>
        <w:rPr>
          <w:rFonts w:cs="Arial"/>
          <w:b/>
          <w:bCs/>
          <w:sz w:val="20"/>
        </w:rPr>
        <w:t>Feb 2012</w:t>
      </w:r>
    </w:p>
    <w:p w14:paraId="5051AF6D" w14:textId="77777777" w:rsidR="003C1F8D" w:rsidRDefault="003C1F8D" w:rsidP="003C1F8D">
      <w:pPr>
        <w:ind w:left="18"/>
        <w:jc w:val="left"/>
        <w:rPr>
          <w:rFonts w:cs="Arial"/>
          <w:b/>
          <w:spacing w:val="4"/>
          <w:sz w:val="20"/>
        </w:rPr>
      </w:pPr>
      <w:r>
        <w:rPr>
          <w:rFonts w:cs="Arial"/>
          <w:b/>
          <w:spacing w:val="4"/>
          <w:sz w:val="20"/>
        </w:rPr>
        <w:t>Programmer Analyst</w:t>
      </w:r>
    </w:p>
    <w:p w14:paraId="68C3CC53" w14:textId="77777777" w:rsidR="003C1F8D" w:rsidRDefault="003C1F8D" w:rsidP="003C1F8D">
      <w:pPr>
        <w:ind w:left="18"/>
        <w:jc w:val="left"/>
        <w:rPr>
          <w:rFonts w:cs="Arial"/>
          <w:b/>
          <w:bCs/>
          <w:spacing w:val="4"/>
          <w:sz w:val="20"/>
        </w:rPr>
      </w:pPr>
    </w:p>
    <w:p w14:paraId="3A82834A" w14:textId="77777777" w:rsidR="003C1F8D" w:rsidRDefault="003C1F8D" w:rsidP="003C1F8D">
      <w:pPr>
        <w:ind w:left="18"/>
        <w:jc w:val="left"/>
        <w:rPr>
          <w:rFonts w:cs="Arial"/>
          <w:sz w:val="20"/>
        </w:rPr>
      </w:pPr>
      <w:r>
        <w:rPr>
          <w:rFonts w:cs="Arial"/>
          <w:sz w:val="20"/>
        </w:rPr>
        <w:t>The project was to automate the outpatient’s wards; through this application to provide better patient care and improved Services. The main modules are Patients details, which maintain details like address, first consulted date and type of disease, how many times consulted to Doctor Etc. It also generates reports for all outpatients’ wards.</w:t>
      </w:r>
    </w:p>
    <w:p w14:paraId="3BF38061" w14:textId="77777777" w:rsidR="003C1F8D" w:rsidRDefault="003C1F8D" w:rsidP="003C1F8D">
      <w:pPr>
        <w:rPr>
          <w:rFonts w:cs="Arial"/>
          <w:sz w:val="20"/>
        </w:rPr>
      </w:pPr>
    </w:p>
    <w:p w14:paraId="0790E28E" w14:textId="77777777" w:rsidR="003C1F8D" w:rsidRDefault="003C1F8D" w:rsidP="003C1F8D">
      <w:pPr>
        <w:rPr>
          <w:rFonts w:cs="Arial"/>
          <w:b/>
          <w:bCs/>
          <w:smallCaps/>
          <w:sz w:val="20"/>
        </w:rPr>
      </w:pPr>
      <w:r>
        <w:rPr>
          <w:rFonts w:cs="Arial"/>
          <w:b/>
          <w:color w:val="000000"/>
          <w:sz w:val="20"/>
        </w:rPr>
        <w:t>Responsibilities</w:t>
      </w:r>
      <w:r>
        <w:rPr>
          <w:rFonts w:cs="Arial"/>
          <w:b/>
          <w:bCs/>
          <w:smallCaps/>
          <w:sz w:val="20"/>
        </w:rPr>
        <w:t>:</w:t>
      </w:r>
    </w:p>
    <w:p w14:paraId="5C5028D7" w14:textId="77777777" w:rsidR="003C1F8D" w:rsidRDefault="003C1F8D" w:rsidP="003C1F8D">
      <w:pPr>
        <w:numPr>
          <w:ilvl w:val="0"/>
          <w:numId w:val="6"/>
        </w:numPr>
        <w:tabs>
          <w:tab w:val="left" w:pos="720"/>
        </w:tabs>
        <w:rPr>
          <w:rFonts w:cs="Arial"/>
          <w:sz w:val="20"/>
        </w:rPr>
      </w:pPr>
      <w:r>
        <w:rPr>
          <w:rFonts w:cs="Arial"/>
          <w:sz w:val="20"/>
        </w:rPr>
        <w:t>Analysis of the specifications provided by the clients</w:t>
      </w:r>
    </w:p>
    <w:p w14:paraId="0A3BB659" w14:textId="77777777" w:rsidR="003C1F8D" w:rsidRDefault="003C1F8D" w:rsidP="003C1F8D">
      <w:pPr>
        <w:numPr>
          <w:ilvl w:val="0"/>
          <w:numId w:val="6"/>
        </w:numPr>
        <w:tabs>
          <w:tab w:val="left" w:pos="720"/>
        </w:tabs>
        <w:rPr>
          <w:rFonts w:cs="Arial"/>
          <w:b/>
          <w:sz w:val="20"/>
        </w:rPr>
      </w:pPr>
      <w:r>
        <w:rPr>
          <w:rFonts w:cs="Arial"/>
          <w:sz w:val="20"/>
        </w:rPr>
        <w:t xml:space="preserve">Requirement capture and </w:t>
      </w:r>
      <w:r>
        <w:rPr>
          <w:rFonts w:cs="Arial"/>
          <w:b/>
          <w:sz w:val="20"/>
        </w:rPr>
        <w:t>UML</w:t>
      </w:r>
      <w:r>
        <w:rPr>
          <w:rFonts w:cs="Arial"/>
          <w:sz w:val="20"/>
        </w:rPr>
        <w:t xml:space="preserve"> Design using </w:t>
      </w:r>
      <w:r>
        <w:rPr>
          <w:rFonts w:cs="Arial"/>
          <w:b/>
          <w:sz w:val="20"/>
        </w:rPr>
        <w:t>Rational Rose</w:t>
      </w:r>
    </w:p>
    <w:p w14:paraId="2FCF1993" w14:textId="77777777" w:rsidR="003C1F8D" w:rsidRDefault="003C1F8D" w:rsidP="003C1F8D">
      <w:pPr>
        <w:numPr>
          <w:ilvl w:val="0"/>
          <w:numId w:val="6"/>
        </w:numPr>
        <w:tabs>
          <w:tab w:val="left" w:pos="720"/>
        </w:tabs>
        <w:rPr>
          <w:rFonts w:cs="Arial"/>
          <w:b/>
          <w:sz w:val="20"/>
        </w:rPr>
      </w:pPr>
      <w:r>
        <w:rPr>
          <w:rFonts w:cs="Arial"/>
          <w:sz w:val="20"/>
        </w:rPr>
        <w:t xml:space="preserve">Designing &amp; Coding the screen layouts using </w:t>
      </w:r>
      <w:r>
        <w:rPr>
          <w:rFonts w:cs="Arial"/>
          <w:b/>
          <w:sz w:val="20"/>
        </w:rPr>
        <w:t>Swings</w:t>
      </w:r>
    </w:p>
    <w:p w14:paraId="3714DA72" w14:textId="77777777" w:rsidR="003C1F8D" w:rsidRDefault="003C1F8D" w:rsidP="003C1F8D">
      <w:pPr>
        <w:numPr>
          <w:ilvl w:val="0"/>
          <w:numId w:val="6"/>
        </w:numPr>
        <w:tabs>
          <w:tab w:val="left" w:pos="720"/>
        </w:tabs>
        <w:rPr>
          <w:rFonts w:cs="Arial"/>
          <w:sz w:val="20"/>
        </w:rPr>
      </w:pPr>
      <w:r>
        <w:rPr>
          <w:rFonts w:cs="Arial"/>
          <w:sz w:val="20"/>
        </w:rPr>
        <w:t>Responsible for Unit Testing. Actively participated in Systems testing, Integration testing</w:t>
      </w:r>
      <w:r w:rsidR="00815788">
        <w:rPr>
          <w:rFonts w:cs="Arial"/>
          <w:sz w:val="20"/>
        </w:rPr>
        <w:t xml:space="preserve"> and Stress testing.</w:t>
      </w:r>
    </w:p>
    <w:p w14:paraId="360D0A2D" w14:textId="77777777" w:rsidR="003C1F8D" w:rsidRDefault="003C1F8D" w:rsidP="003C1F8D">
      <w:pPr>
        <w:rPr>
          <w:rFonts w:cs="Arial"/>
          <w:b/>
          <w:sz w:val="20"/>
          <w:u w:val="single"/>
        </w:rPr>
      </w:pPr>
    </w:p>
    <w:p w14:paraId="2D4C341E" w14:textId="77777777" w:rsidR="003C1F8D" w:rsidRDefault="003C1F8D" w:rsidP="003C1F8D">
      <w:pPr>
        <w:ind w:left="18"/>
        <w:jc w:val="left"/>
        <w:rPr>
          <w:rFonts w:cs="Arial"/>
          <w:spacing w:val="4"/>
          <w:sz w:val="20"/>
        </w:rPr>
      </w:pPr>
      <w:r>
        <w:rPr>
          <w:rFonts w:cs="Arial"/>
          <w:b/>
          <w:spacing w:val="4"/>
          <w:sz w:val="20"/>
        </w:rPr>
        <w:t>Environment:</w:t>
      </w:r>
      <w:r>
        <w:rPr>
          <w:rFonts w:cs="Arial"/>
          <w:spacing w:val="4"/>
          <w:sz w:val="20"/>
        </w:rPr>
        <w:t xml:space="preserve"> Java, Servlets, JDBC,</w:t>
      </w:r>
      <w:r w:rsidR="00815788">
        <w:rPr>
          <w:rFonts w:cs="Arial"/>
          <w:spacing w:val="4"/>
          <w:sz w:val="20"/>
        </w:rPr>
        <w:t xml:space="preserve"> Oracle 8i, Windows NT, Swings</w:t>
      </w:r>
      <w:r>
        <w:rPr>
          <w:rFonts w:cs="Arial"/>
          <w:spacing w:val="4"/>
          <w:sz w:val="20"/>
        </w:rPr>
        <w:t>, EJB.</w:t>
      </w:r>
    </w:p>
    <w:p w14:paraId="5F783F95" w14:textId="77777777" w:rsidR="003C1F8D" w:rsidRDefault="003C1F8D" w:rsidP="003C1F8D">
      <w:pPr>
        <w:rPr>
          <w:rFonts w:cs="Arial"/>
        </w:rPr>
      </w:pPr>
    </w:p>
    <w:p w14:paraId="232C2B6B" w14:textId="77777777" w:rsidR="003C1F8D" w:rsidRDefault="003C1F8D" w:rsidP="003C1F8D">
      <w:pPr>
        <w:shd w:val="clear" w:color="auto" w:fill="C0C0C0"/>
        <w:rPr>
          <w:rFonts w:cs="Arial"/>
          <w:b/>
          <w:sz w:val="20"/>
        </w:rPr>
      </w:pPr>
      <w:r>
        <w:rPr>
          <w:rFonts w:cs="Arial"/>
          <w:b/>
          <w:sz w:val="20"/>
        </w:rPr>
        <w:t>EDUCATION:</w:t>
      </w:r>
    </w:p>
    <w:p w14:paraId="708A7E1C" w14:textId="77777777" w:rsidR="003C1F8D" w:rsidRDefault="003C1F8D" w:rsidP="003C1F8D">
      <w:pPr>
        <w:jc w:val="left"/>
        <w:rPr>
          <w:rFonts w:cs="Arial"/>
          <w:sz w:val="20"/>
        </w:rPr>
      </w:pPr>
    </w:p>
    <w:p w14:paraId="0C14FB00" w14:textId="77777777" w:rsidR="003C1F8D" w:rsidRPr="001C5CEC" w:rsidRDefault="003C1F8D" w:rsidP="001C5CEC">
      <w:pPr>
        <w:pStyle w:val="ListParagraph"/>
        <w:numPr>
          <w:ilvl w:val="0"/>
          <w:numId w:val="14"/>
        </w:numPr>
        <w:rPr>
          <w:rFonts w:cs="Arial"/>
          <w:sz w:val="20"/>
        </w:rPr>
      </w:pPr>
      <w:r w:rsidRPr="001C5CEC">
        <w:rPr>
          <w:rFonts w:cs="Arial"/>
          <w:sz w:val="20"/>
        </w:rPr>
        <w:t>Master of Science</w:t>
      </w:r>
      <w:r w:rsidR="001C5CEC" w:rsidRPr="001C5CEC">
        <w:rPr>
          <w:rFonts w:cs="Arial"/>
          <w:sz w:val="20"/>
        </w:rPr>
        <w:t xml:space="preserve"> (MS)- </w:t>
      </w:r>
      <w:r w:rsidRPr="001C5CEC">
        <w:rPr>
          <w:rFonts w:cs="Arial"/>
          <w:sz w:val="20"/>
        </w:rPr>
        <w:t xml:space="preserve">Computer </w:t>
      </w:r>
      <w:r w:rsidR="00815788" w:rsidRPr="001C5CEC">
        <w:rPr>
          <w:rFonts w:cs="Arial"/>
          <w:sz w:val="20"/>
        </w:rPr>
        <w:t>Science</w:t>
      </w:r>
      <w:r w:rsidRPr="001C5CEC">
        <w:rPr>
          <w:rFonts w:cs="Arial"/>
          <w:sz w:val="20"/>
        </w:rPr>
        <w:t>, University of Massachusetts Dartmouth, MA</w:t>
      </w:r>
      <w:r w:rsidR="001C5CEC" w:rsidRPr="001C5CEC">
        <w:rPr>
          <w:rFonts w:cs="Arial"/>
          <w:sz w:val="20"/>
        </w:rPr>
        <w:t>, USA</w:t>
      </w:r>
    </w:p>
    <w:p w14:paraId="1BEDE82C" w14:textId="77777777" w:rsidR="001C5CEC" w:rsidRDefault="001C5CEC" w:rsidP="001C5CEC">
      <w:pPr>
        <w:pStyle w:val="ListParagraph"/>
        <w:numPr>
          <w:ilvl w:val="0"/>
          <w:numId w:val="14"/>
        </w:numPr>
      </w:pPr>
      <w:r w:rsidRPr="001C5CEC">
        <w:rPr>
          <w:rFonts w:cs="Arial"/>
          <w:sz w:val="20"/>
        </w:rPr>
        <w:t>Bachelor of Technology (B.Tech) – Computer Science Engineering, JNTU Hyderabad, TN, India</w:t>
      </w:r>
    </w:p>
    <w:p w14:paraId="10F0AA2B" w14:textId="77777777" w:rsidR="006E767B" w:rsidRDefault="006E767B"/>
    <w:sectPr w:rsidR="006E767B" w:rsidSect="00662917">
      <w:headerReference w:type="default" r:id="rId8"/>
      <w:footerReference w:type="default" r:id="rId9"/>
      <w:footnotePr>
        <w:pos w:val="beneathText"/>
      </w:footnotePr>
      <w:pgSz w:w="12240" w:h="15840"/>
      <w:pgMar w:top="1170" w:right="1440" w:bottom="63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6638" w14:textId="77777777" w:rsidR="006875BE" w:rsidRDefault="006875BE">
      <w:r>
        <w:separator/>
      </w:r>
    </w:p>
  </w:endnote>
  <w:endnote w:type="continuationSeparator" w:id="0">
    <w:p w14:paraId="47D6F943" w14:textId="77777777" w:rsidR="006875BE" w:rsidRDefault="0068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1D13C" w14:textId="77777777" w:rsidR="00662917" w:rsidRPr="00662917" w:rsidRDefault="00BB66D0" w:rsidP="00662917">
    <w:pPr>
      <w:pStyle w:val="Footer"/>
      <w:pBdr>
        <w:top w:val="single" w:sz="4" w:space="1" w:color="D9D9D9"/>
      </w:pBdr>
      <w:jc w:val="right"/>
      <w:rPr>
        <w:sz w:val="16"/>
        <w:szCs w:val="16"/>
      </w:rPr>
    </w:pPr>
    <w:r w:rsidRPr="00662917">
      <w:rPr>
        <w:sz w:val="16"/>
        <w:szCs w:val="16"/>
      </w:rPr>
      <w:fldChar w:fldCharType="begin"/>
    </w:r>
    <w:r w:rsidRPr="00662917">
      <w:rPr>
        <w:sz w:val="16"/>
        <w:szCs w:val="16"/>
      </w:rPr>
      <w:instrText xml:space="preserve"> PAGE   \* MERGEFORMAT </w:instrText>
    </w:r>
    <w:r w:rsidRPr="00662917">
      <w:rPr>
        <w:sz w:val="16"/>
        <w:szCs w:val="16"/>
      </w:rPr>
      <w:fldChar w:fldCharType="separate"/>
    </w:r>
    <w:r w:rsidR="00191E5B">
      <w:rPr>
        <w:noProof/>
        <w:sz w:val="16"/>
        <w:szCs w:val="16"/>
      </w:rPr>
      <w:t>2</w:t>
    </w:r>
    <w:r w:rsidRPr="00662917">
      <w:rPr>
        <w:noProof/>
        <w:sz w:val="16"/>
        <w:szCs w:val="16"/>
      </w:rPr>
      <w:fldChar w:fldCharType="end"/>
    </w:r>
    <w:r w:rsidRPr="00662917">
      <w:rPr>
        <w:sz w:val="16"/>
        <w:szCs w:val="16"/>
      </w:rPr>
      <w:t xml:space="preserve"> | </w:t>
    </w:r>
    <w:r w:rsidRPr="00662917">
      <w:rPr>
        <w:color w:val="808080"/>
        <w:spacing w:val="60"/>
        <w:sz w:val="16"/>
        <w:szCs w:val="16"/>
      </w:rPr>
      <w:t>Page</w:t>
    </w:r>
  </w:p>
  <w:p w14:paraId="0404F172" w14:textId="77777777" w:rsidR="009F3057" w:rsidRPr="00662917" w:rsidRDefault="006875B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941A9" w14:textId="77777777" w:rsidR="006875BE" w:rsidRDefault="006875BE">
      <w:r>
        <w:separator/>
      </w:r>
    </w:p>
  </w:footnote>
  <w:footnote w:type="continuationSeparator" w:id="0">
    <w:p w14:paraId="13F44B56" w14:textId="77777777" w:rsidR="006875BE" w:rsidRDefault="00687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E0E9" w14:textId="77777777" w:rsidR="009F3057" w:rsidRDefault="006875BE">
    <w:pPr>
      <w:pStyle w:val="Header"/>
      <w:rPr>
        <w:sz w:val="20"/>
      </w:rPr>
    </w:pPr>
  </w:p>
  <w:p w14:paraId="16D53844" w14:textId="77777777" w:rsidR="009F3057" w:rsidRDefault="00BB66D0">
    <w:pPr>
      <w:pStyle w:val="Header"/>
      <w:rPr>
        <w:sz w:val="20"/>
      </w:rPr>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pStyle w:val="BulletedTex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F3C19FA"/>
    <w:multiLevelType w:val="hybridMultilevel"/>
    <w:tmpl w:val="7280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AD057E"/>
    <w:multiLevelType w:val="hybridMultilevel"/>
    <w:tmpl w:val="C5B6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B2325"/>
    <w:multiLevelType w:val="hybridMultilevel"/>
    <w:tmpl w:val="C1CC2C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9D41980"/>
    <w:multiLevelType w:val="hybridMultilevel"/>
    <w:tmpl w:val="10725B62"/>
    <w:lvl w:ilvl="0" w:tplc="04090001">
      <w:start w:val="1"/>
      <w:numFmt w:val="bullet"/>
      <w:lvlText w:val=""/>
      <w:lvlJc w:val="left"/>
      <w:pPr>
        <w:ind w:left="720" w:hanging="360"/>
      </w:pPr>
      <w:rPr>
        <w:rFonts w:ascii="Symbol" w:hAnsi="Symbol" w:hint="default"/>
      </w:rPr>
    </w:lvl>
    <w:lvl w:ilvl="1" w:tplc="49CED83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E0D36"/>
    <w:multiLevelType w:val="hybridMultilevel"/>
    <w:tmpl w:val="2B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1A9C"/>
    <w:multiLevelType w:val="hybridMultilevel"/>
    <w:tmpl w:val="050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62FF6"/>
    <w:multiLevelType w:val="hybridMultilevel"/>
    <w:tmpl w:val="5CE8C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C4DD9"/>
    <w:multiLevelType w:val="hybridMultilevel"/>
    <w:tmpl w:val="7090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0"/>
  </w:num>
  <w:num w:numId="11">
    <w:abstractNumId w:val="9"/>
  </w:num>
  <w:num w:numId="12">
    <w:abstractNumId w:val="14"/>
  </w:num>
  <w:num w:numId="13">
    <w:abstractNumId w:val="12"/>
  </w:num>
  <w:num w:numId="14">
    <w:abstractNumId w:val="8"/>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72"/>
    <w:rsid w:val="00011F83"/>
    <w:rsid w:val="00013D67"/>
    <w:rsid w:val="0002147C"/>
    <w:rsid w:val="00022C05"/>
    <w:rsid w:val="00036F0E"/>
    <w:rsid w:val="000475D2"/>
    <w:rsid w:val="000709F0"/>
    <w:rsid w:val="000B1CFD"/>
    <w:rsid w:val="000D3291"/>
    <w:rsid w:val="000F01CC"/>
    <w:rsid w:val="00104913"/>
    <w:rsid w:val="00105CAA"/>
    <w:rsid w:val="00112C6D"/>
    <w:rsid w:val="00115621"/>
    <w:rsid w:val="00131EFC"/>
    <w:rsid w:val="00137DC7"/>
    <w:rsid w:val="00153DCF"/>
    <w:rsid w:val="0017418B"/>
    <w:rsid w:val="00190F35"/>
    <w:rsid w:val="00191A9F"/>
    <w:rsid w:val="00191E5B"/>
    <w:rsid w:val="001A169E"/>
    <w:rsid w:val="001A50A6"/>
    <w:rsid w:val="001A5121"/>
    <w:rsid w:val="001C2EEB"/>
    <w:rsid w:val="001C59BA"/>
    <w:rsid w:val="001C5CEC"/>
    <w:rsid w:val="001F1CE5"/>
    <w:rsid w:val="00251D4C"/>
    <w:rsid w:val="002560BD"/>
    <w:rsid w:val="00271BD9"/>
    <w:rsid w:val="00272D2A"/>
    <w:rsid w:val="002920B1"/>
    <w:rsid w:val="00292D6B"/>
    <w:rsid w:val="002E420C"/>
    <w:rsid w:val="002F2572"/>
    <w:rsid w:val="002F3CAF"/>
    <w:rsid w:val="00335B34"/>
    <w:rsid w:val="00361094"/>
    <w:rsid w:val="00374B4A"/>
    <w:rsid w:val="003839D8"/>
    <w:rsid w:val="00384587"/>
    <w:rsid w:val="00395CF7"/>
    <w:rsid w:val="003C1F8D"/>
    <w:rsid w:val="003D1AC0"/>
    <w:rsid w:val="003E228F"/>
    <w:rsid w:val="003E5953"/>
    <w:rsid w:val="003F5955"/>
    <w:rsid w:val="003F645C"/>
    <w:rsid w:val="00404269"/>
    <w:rsid w:val="00430E16"/>
    <w:rsid w:val="004372C8"/>
    <w:rsid w:val="004420D1"/>
    <w:rsid w:val="00466C3B"/>
    <w:rsid w:val="004848C2"/>
    <w:rsid w:val="004927EB"/>
    <w:rsid w:val="004C19EA"/>
    <w:rsid w:val="004C7914"/>
    <w:rsid w:val="004E59C8"/>
    <w:rsid w:val="00503C12"/>
    <w:rsid w:val="00506C28"/>
    <w:rsid w:val="0051025E"/>
    <w:rsid w:val="00587B87"/>
    <w:rsid w:val="005A3B1B"/>
    <w:rsid w:val="005B08BB"/>
    <w:rsid w:val="005C30AD"/>
    <w:rsid w:val="005E57E4"/>
    <w:rsid w:val="00602295"/>
    <w:rsid w:val="00624923"/>
    <w:rsid w:val="00625353"/>
    <w:rsid w:val="00630DEA"/>
    <w:rsid w:val="006664DB"/>
    <w:rsid w:val="00686B52"/>
    <w:rsid w:val="006875BE"/>
    <w:rsid w:val="006954BA"/>
    <w:rsid w:val="006955DF"/>
    <w:rsid w:val="006A7F97"/>
    <w:rsid w:val="006D46FB"/>
    <w:rsid w:val="006E6B23"/>
    <w:rsid w:val="006E767B"/>
    <w:rsid w:val="007033FB"/>
    <w:rsid w:val="00716A89"/>
    <w:rsid w:val="00731077"/>
    <w:rsid w:val="00777079"/>
    <w:rsid w:val="00793605"/>
    <w:rsid w:val="007A02EA"/>
    <w:rsid w:val="007A1FD2"/>
    <w:rsid w:val="007A3412"/>
    <w:rsid w:val="007A7020"/>
    <w:rsid w:val="007D06BB"/>
    <w:rsid w:val="007E519F"/>
    <w:rsid w:val="007E6F52"/>
    <w:rsid w:val="00815788"/>
    <w:rsid w:val="00833C95"/>
    <w:rsid w:val="00837728"/>
    <w:rsid w:val="0085248C"/>
    <w:rsid w:val="008841AE"/>
    <w:rsid w:val="00894E86"/>
    <w:rsid w:val="008A3DC2"/>
    <w:rsid w:val="008B109C"/>
    <w:rsid w:val="008B22D0"/>
    <w:rsid w:val="008F59E3"/>
    <w:rsid w:val="008F5F82"/>
    <w:rsid w:val="00907BA9"/>
    <w:rsid w:val="009176ED"/>
    <w:rsid w:val="009177A1"/>
    <w:rsid w:val="0092784D"/>
    <w:rsid w:val="009348B9"/>
    <w:rsid w:val="00951BDB"/>
    <w:rsid w:val="00960C65"/>
    <w:rsid w:val="00A105AA"/>
    <w:rsid w:val="00A60B12"/>
    <w:rsid w:val="00A6417B"/>
    <w:rsid w:val="00A813B0"/>
    <w:rsid w:val="00A96581"/>
    <w:rsid w:val="00AA0DD8"/>
    <w:rsid w:val="00AD28BD"/>
    <w:rsid w:val="00B02008"/>
    <w:rsid w:val="00B1460A"/>
    <w:rsid w:val="00B25DC5"/>
    <w:rsid w:val="00B429D0"/>
    <w:rsid w:val="00B543CC"/>
    <w:rsid w:val="00B54AA3"/>
    <w:rsid w:val="00B74733"/>
    <w:rsid w:val="00B95408"/>
    <w:rsid w:val="00BB66BD"/>
    <w:rsid w:val="00BB66D0"/>
    <w:rsid w:val="00BB76BF"/>
    <w:rsid w:val="00BC0AA1"/>
    <w:rsid w:val="00BE429B"/>
    <w:rsid w:val="00BF0CAC"/>
    <w:rsid w:val="00BF7402"/>
    <w:rsid w:val="00C21B64"/>
    <w:rsid w:val="00C6045E"/>
    <w:rsid w:val="00C9345B"/>
    <w:rsid w:val="00C97181"/>
    <w:rsid w:val="00CB1147"/>
    <w:rsid w:val="00CB5B11"/>
    <w:rsid w:val="00D03A77"/>
    <w:rsid w:val="00D16FD2"/>
    <w:rsid w:val="00D33637"/>
    <w:rsid w:val="00D446D3"/>
    <w:rsid w:val="00D471D6"/>
    <w:rsid w:val="00D51BA8"/>
    <w:rsid w:val="00D94887"/>
    <w:rsid w:val="00DD1F8E"/>
    <w:rsid w:val="00E03C5F"/>
    <w:rsid w:val="00E11A5C"/>
    <w:rsid w:val="00E37A12"/>
    <w:rsid w:val="00E70EA6"/>
    <w:rsid w:val="00E7662C"/>
    <w:rsid w:val="00E935D3"/>
    <w:rsid w:val="00ED6AE7"/>
    <w:rsid w:val="00F22210"/>
    <w:rsid w:val="00F27155"/>
    <w:rsid w:val="00F34270"/>
    <w:rsid w:val="00F3691D"/>
    <w:rsid w:val="00F53C65"/>
    <w:rsid w:val="00F67B63"/>
    <w:rsid w:val="00F72580"/>
    <w:rsid w:val="00FB352B"/>
    <w:rsid w:val="00FD00CA"/>
    <w:rsid w:val="00FE00FD"/>
    <w:rsid w:val="00FE3B7E"/>
    <w:rsid w:val="00FE7739"/>
    <w:rsid w:val="00FF1289"/>
    <w:rsid w:val="00FF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D3B7"/>
  <w15:chartTrackingRefBased/>
  <w15:docId w15:val="{2C72F56E-8206-4445-BC8D-05205C6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F8D"/>
    <w:pPr>
      <w:suppressAutoHyphens/>
      <w:spacing w:after="0" w:line="240" w:lineRule="auto"/>
      <w:jc w:val="both"/>
    </w:pPr>
    <w:rPr>
      <w:rFonts w:ascii="Arial" w:eastAsia="Times New Roman" w:hAnsi="Arial" w:cs="Times New Roman"/>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C1F8D"/>
    <w:pPr>
      <w:spacing w:after="120"/>
    </w:pPr>
  </w:style>
  <w:style w:type="character" w:customStyle="1" w:styleId="BodyTextChar">
    <w:name w:val="Body Text Char"/>
    <w:basedOn w:val="DefaultParagraphFont"/>
    <w:link w:val="BodyText"/>
    <w:rsid w:val="003C1F8D"/>
    <w:rPr>
      <w:rFonts w:ascii="Arial" w:eastAsia="Times New Roman" w:hAnsi="Arial" w:cs="Times New Roman"/>
      <w:szCs w:val="20"/>
      <w:lang w:eastAsia="ar-SA"/>
    </w:rPr>
  </w:style>
  <w:style w:type="paragraph" w:styleId="Header">
    <w:name w:val="header"/>
    <w:basedOn w:val="Normal"/>
    <w:link w:val="HeaderChar"/>
    <w:rsid w:val="003C1F8D"/>
    <w:pPr>
      <w:tabs>
        <w:tab w:val="center" w:pos="4320"/>
        <w:tab w:val="right" w:pos="8640"/>
      </w:tabs>
    </w:pPr>
  </w:style>
  <w:style w:type="character" w:customStyle="1" w:styleId="HeaderChar">
    <w:name w:val="Header Char"/>
    <w:basedOn w:val="DefaultParagraphFont"/>
    <w:link w:val="Header"/>
    <w:rsid w:val="003C1F8D"/>
    <w:rPr>
      <w:rFonts w:ascii="Arial" w:eastAsia="Times New Roman" w:hAnsi="Arial" w:cs="Times New Roman"/>
      <w:szCs w:val="20"/>
      <w:lang w:eastAsia="ar-SA"/>
    </w:rPr>
  </w:style>
  <w:style w:type="paragraph" w:styleId="Footer">
    <w:name w:val="footer"/>
    <w:basedOn w:val="Normal"/>
    <w:link w:val="FooterChar"/>
    <w:uiPriority w:val="99"/>
    <w:rsid w:val="003C1F8D"/>
    <w:pPr>
      <w:tabs>
        <w:tab w:val="center" w:pos="4320"/>
        <w:tab w:val="right" w:pos="8640"/>
      </w:tabs>
    </w:pPr>
  </w:style>
  <w:style w:type="character" w:customStyle="1" w:styleId="FooterChar">
    <w:name w:val="Footer Char"/>
    <w:basedOn w:val="DefaultParagraphFont"/>
    <w:link w:val="Footer"/>
    <w:uiPriority w:val="99"/>
    <w:rsid w:val="003C1F8D"/>
    <w:rPr>
      <w:rFonts w:ascii="Arial" w:eastAsia="Times New Roman" w:hAnsi="Arial" w:cs="Times New Roman"/>
      <w:szCs w:val="20"/>
      <w:lang w:eastAsia="ar-SA"/>
    </w:rPr>
  </w:style>
  <w:style w:type="paragraph" w:styleId="Title">
    <w:name w:val="Title"/>
    <w:basedOn w:val="Normal"/>
    <w:next w:val="Subtitle"/>
    <w:link w:val="TitleChar"/>
    <w:qFormat/>
    <w:rsid w:val="003C1F8D"/>
    <w:pPr>
      <w:overflowPunct w:val="0"/>
      <w:autoSpaceDE w:val="0"/>
      <w:jc w:val="center"/>
      <w:textAlignment w:val="baseline"/>
    </w:pPr>
    <w:rPr>
      <w:rFonts w:cs="Arial"/>
      <w:b/>
      <w:sz w:val="28"/>
    </w:rPr>
  </w:style>
  <w:style w:type="character" w:customStyle="1" w:styleId="TitleChar">
    <w:name w:val="Title Char"/>
    <w:basedOn w:val="DefaultParagraphFont"/>
    <w:link w:val="Title"/>
    <w:rsid w:val="003C1F8D"/>
    <w:rPr>
      <w:rFonts w:ascii="Arial" w:eastAsia="Times New Roman" w:hAnsi="Arial" w:cs="Arial"/>
      <w:b/>
      <w:sz w:val="28"/>
      <w:szCs w:val="20"/>
      <w:lang w:eastAsia="ar-SA"/>
    </w:rPr>
  </w:style>
  <w:style w:type="paragraph" w:customStyle="1" w:styleId="BulletedText">
    <w:name w:val="BulletedText"/>
    <w:basedOn w:val="Normal"/>
    <w:rsid w:val="003C1F8D"/>
    <w:pPr>
      <w:numPr>
        <w:numId w:val="2"/>
      </w:numPr>
      <w:ind w:left="-1080" w:firstLine="0"/>
      <w:jc w:val="left"/>
    </w:pPr>
    <w:rPr>
      <w:rFonts w:ascii="Courier New" w:hAnsi="Courier New"/>
      <w:sz w:val="20"/>
    </w:rPr>
  </w:style>
  <w:style w:type="paragraph" w:styleId="Subtitle">
    <w:name w:val="Subtitle"/>
    <w:basedOn w:val="Normal"/>
    <w:next w:val="Normal"/>
    <w:link w:val="SubtitleChar"/>
    <w:uiPriority w:val="11"/>
    <w:qFormat/>
    <w:rsid w:val="003C1F8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C1F8D"/>
    <w:rPr>
      <w:rFonts w:eastAsiaTheme="minorEastAsia"/>
      <w:color w:val="5A5A5A" w:themeColor="text1" w:themeTint="A5"/>
      <w:spacing w:val="15"/>
      <w:lang w:eastAsia="ar-SA"/>
    </w:rPr>
  </w:style>
  <w:style w:type="paragraph" w:styleId="ListParagraph">
    <w:name w:val="List Paragraph"/>
    <w:basedOn w:val="Normal"/>
    <w:uiPriority w:val="34"/>
    <w:qFormat/>
    <w:rsid w:val="00D471D6"/>
    <w:pPr>
      <w:suppressAutoHyphens w:val="0"/>
      <w:spacing w:after="200" w:line="276" w:lineRule="auto"/>
      <w:ind w:left="720"/>
      <w:contextualSpacing/>
      <w:jc w:val="left"/>
    </w:pPr>
    <w:rPr>
      <w:rFonts w:ascii="Calibri" w:eastAsia="Calibri" w:hAnsi="Calibri"/>
      <w:szCs w:val="22"/>
      <w:lang w:eastAsia="en-US"/>
    </w:rPr>
  </w:style>
  <w:style w:type="paragraph" w:styleId="NormalWeb">
    <w:name w:val="Normal (Web)"/>
    <w:basedOn w:val="Normal"/>
    <w:uiPriority w:val="99"/>
    <w:semiHidden/>
    <w:unhideWhenUsed/>
    <w:rsid w:val="006955DF"/>
    <w:pPr>
      <w:suppressAutoHyphens w:val="0"/>
      <w:spacing w:before="100" w:beforeAutospacing="1" w:after="100" w:afterAutospacing="1"/>
      <w:jc w:val="left"/>
    </w:pPr>
    <w:rPr>
      <w:rFonts w:ascii="Times New Roman" w:hAnsi="Times New Roman"/>
      <w:sz w:val="24"/>
      <w:szCs w:val="24"/>
      <w:lang w:eastAsia="en-US"/>
    </w:rPr>
  </w:style>
  <w:style w:type="character" w:customStyle="1" w:styleId="rezemp-highlightedfield-highlightedterm">
    <w:name w:val="rezemp-highlightedfield-highlightedterm"/>
    <w:basedOn w:val="DefaultParagraphFont"/>
    <w:rsid w:val="0083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8259">
      <w:bodyDiv w:val="1"/>
      <w:marLeft w:val="0"/>
      <w:marRight w:val="0"/>
      <w:marTop w:val="0"/>
      <w:marBottom w:val="0"/>
      <w:divBdr>
        <w:top w:val="none" w:sz="0" w:space="0" w:color="auto"/>
        <w:left w:val="none" w:sz="0" w:space="0" w:color="auto"/>
        <w:bottom w:val="none" w:sz="0" w:space="0" w:color="auto"/>
        <w:right w:val="none" w:sz="0" w:space="0" w:color="auto"/>
      </w:divBdr>
    </w:div>
    <w:div w:id="219750597">
      <w:bodyDiv w:val="1"/>
      <w:marLeft w:val="0"/>
      <w:marRight w:val="0"/>
      <w:marTop w:val="0"/>
      <w:marBottom w:val="0"/>
      <w:divBdr>
        <w:top w:val="none" w:sz="0" w:space="0" w:color="auto"/>
        <w:left w:val="none" w:sz="0" w:space="0" w:color="auto"/>
        <w:bottom w:val="none" w:sz="0" w:space="0" w:color="auto"/>
        <w:right w:val="none" w:sz="0" w:space="0" w:color="auto"/>
      </w:divBdr>
    </w:div>
    <w:div w:id="574323913">
      <w:bodyDiv w:val="1"/>
      <w:marLeft w:val="0"/>
      <w:marRight w:val="0"/>
      <w:marTop w:val="0"/>
      <w:marBottom w:val="0"/>
      <w:divBdr>
        <w:top w:val="none" w:sz="0" w:space="0" w:color="auto"/>
        <w:left w:val="none" w:sz="0" w:space="0" w:color="auto"/>
        <w:bottom w:val="none" w:sz="0" w:space="0" w:color="auto"/>
        <w:right w:val="none" w:sz="0" w:space="0" w:color="auto"/>
      </w:divBdr>
    </w:div>
    <w:div w:id="184301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yellanki</dc:creator>
  <cp:keywords/>
  <dc:description/>
  <cp:lastModifiedBy>sravya mandala</cp:lastModifiedBy>
  <cp:revision>50</cp:revision>
  <cp:lastPrinted>2018-10-11T19:04:00Z</cp:lastPrinted>
  <dcterms:created xsi:type="dcterms:W3CDTF">2018-12-14T17:07:00Z</dcterms:created>
  <dcterms:modified xsi:type="dcterms:W3CDTF">2019-06-04T23:13:00Z</dcterms:modified>
</cp:coreProperties>
</file>